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B04839" w14:textId="77777777" w:rsidR="00BD5BA5" w:rsidRPr="004E4122" w:rsidRDefault="007F546D" w:rsidP="0021471C">
      <w:pPr>
        <w:pStyle w:val="PlainText"/>
        <w:ind w:firstLine="450"/>
        <w:jc w:val="center"/>
        <w:rPr>
          <w:rFonts w:ascii="Tahoma" w:hAnsi="Tahoma" w:cs="Tahoma"/>
          <w:b/>
          <w:bCs/>
          <w:sz w:val="32"/>
          <w:szCs w:val="32"/>
        </w:rPr>
      </w:pPr>
      <w:r w:rsidRPr="004E4122">
        <w:rPr>
          <w:rFonts w:ascii="Tahoma" w:hAnsi="Tahoma" w:cs="Tahoma"/>
          <w:b/>
          <w:bCs/>
          <w:sz w:val="32"/>
          <w:szCs w:val="32"/>
        </w:rPr>
        <w:br/>
      </w:r>
      <w:r w:rsidR="00E7489A" w:rsidRPr="004E4122">
        <w:rPr>
          <w:rFonts w:ascii="Tahoma" w:hAnsi="Tahoma" w:cs="Tahoma"/>
          <w:b/>
          <w:bCs/>
          <w:sz w:val="32"/>
          <w:szCs w:val="32"/>
        </w:rPr>
        <w:t>CURRICULUM VITAE</w:t>
      </w:r>
    </w:p>
    <w:p w14:paraId="07CF989D" w14:textId="77777777" w:rsidR="00B354BB" w:rsidRPr="004E4122" w:rsidRDefault="00837B2B" w:rsidP="00B354BB">
      <w:pPr>
        <w:pStyle w:val="PlainText"/>
        <w:ind w:firstLine="720"/>
        <w:rPr>
          <w:rFonts w:ascii="Tahoma" w:hAnsi="Tahoma" w:cs="Tahoma"/>
        </w:rPr>
      </w:pPr>
      <w:r w:rsidRPr="004E4122">
        <w:rPr>
          <w:rFonts w:ascii="Tahoma" w:hAnsi="Tahoma" w:cs="Tahoma"/>
        </w:rPr>
        <w:t xml:space="preserve">            </w:t>
      </w:r>
      <w:r w:rsidR="00B354BB" w:rsidRPr="004E4122">
        <w:rPr>
          <w:rFonts w:ascii="Tahoma" w:hAnsi="Tahoma" w:cs="Tahoma"/>
        </w:rPr>
        <w:tab/>
      </w:r>
      <w:r w:rsidR="00B354BB" w:rsidRPr="004E4122">
        <w:rPr>
          <w:rFonts w:ascii="Tahoma" w:hAnsi="Tahoma" w:cs="Tahoma"/>
        </w:rPr>
        <w:tab/>
      </w:r>
      <w:r w:rsidRPr="004E4122">
        <w:rPr>
          <w:rFonts w:ascii="Tahoma" w:hAnsi="Tahoma" w:cs="Tahoma"/>
        </w:rPr>
        <w:tab/>
      </w:r>
      <w:r w:rsidRPr="004E4122">
        <w:rPr>
          <w:rFonts w:ascii="Tahoma" w:hAnsi="Tahoma" w:cs="Tahoma"/>
        </w:rPr>
        <w:tab/>
      </w:r>
      <w:r w:rsidR="00B354BB" w:rsidRPr="004E4122">
        <w:rPr>
          <w:rFonts w:ascii="Tahoma" w:hAnsi="Tahoma" w:cs="Tahoma"/>
        </w:rPr>
        <w:t xml:space="preserve">   </w:t>
      </w:r>
      <w:r w:rsidR="00B354BB" w:rsidRPr="004E4122">
        <w:rPr>
          <w:rFonts w:ascii="Tahoma" w:hAnsi="Tahoma" w:cs="Tahoma"/>
        </w:rPr>
        <w:tab/>
      </w:r>
    </w:p>
    <w:p w14:paraId="421E73B6" w14:textId="77777777" w:rsidR="00837B2B" w:rsidRPr="004E4122" w:rsidRDefault="00837B2B" w:rsidP="00B53FE4">
      <w:pPr>
        <w:pStyle w:val="PlainText"/>
        <w:rPr>
          <w:rFonts w:ascii="Tahoma" w:hAnsi="Tahoma" w:cs="Tahoma"/>
        </w:rPr>
      </w:pPr>
      <w:r w:rsidRPr="004E4122">
        <w:rPr>
          <w:rFonts w:ascii="Tahoma" w:hAnsi="Tahoma" w:cs="Tahoma"/>
          <w:b/>
          <w:bCs/>
        </w:rPr>
        <w:t>PERSONAL DETAILS</w:t>
      </w:r>
    </w:p>
    <w:p w14:paraId="2549DB32" w14:textId="77777777" w:rsidR="00837B2B" w:rsidRPr="004E4122" w:rsidRDefault="00837B2B">
      <w:pPr>
        <w:pStyle w:val="PlainText"/>
        <w:jc w:val="both"/>
        <w:rPr>
          <w:rFonts w:ascii="Tahoma" w:hAnsi="Tahoma" w:cs="Tahoma"/>
        </w:rPr>
      </w:pPr>
    </w:p>
    <w:p w14:paraId="1D6ACAFB" w14:textId="66186309" w:rsidR="00837B2B" w:rsidRPr="004E4122" w:rsidRDefault="00837B2B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4E4122">
        <w:rPr>
          <w:rFonts w:ascii="Tahoma" w:hAnsi="Tahoma" w:cs="Tahoma"/>
        </w:rPr>
        <w:t>Name</w:t>
      </w:r>
      <w:r w:rsidRPr="004E4122">
        <w:rPr>
          <w:rFonts w:ascii="Tahoma" w:hAnsi="Tahoma" w:cs="Tahoma"/>
        </w:rPr>
        <w:tab/>
      </w:r>
      <w:r w:rsidRPr="004E4122">
        <w:rPr>
          <w:rFonts w:ascii="Tahoma" w:hAnsi="Tahoma" w:cs="Tahoma"/>
        </w:rPr>
        <w:tab/>
      </w:r>
      <w:r w:rsidR="002C7222">
        <w:rPr>
          <w:rFonts w:ascii="Tahoma" w:hAnsi="Tahoma" w:cs="Tahoma"/>
          <w:b/>
        </w:rPr>
        <w:t>LE PHUC AN</w:t>
      </w:r>
    </w:p>
    <w:p w14:paraId="24F9D368" w14:textId="77777777" w:rsidR="00837B2B" w:rsidRPr="004E4122" w:rsidRDefault="00837B2B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4E4122">
        <w:rPr>
          <w:rFonts w:ascii="Tahoma" w:hAnsi="Tahoma" w:cs="Tahoma"/>
        </w:rPr>
        <w:t xml:space="preserve">Nationality </w:t>
      </w:r>
      <w:r w:rsidRPr="004E4122">
        <w:rPr>
          <w:rFonts w:ascii="Tahoma" w:hAnsi="Tahoma" w:cs="Tahoma"/>
        </w:rPr>
        <w:tab/>
        <w:t>Vietnamese</w:t>
      </w:r>
    </w:p>
    <w:p w14:paraId="1F2FF68E" w14:textId="77777777" w:rsidR="00837B2B" w:rsidRPr="004E4122" w:rsidRDefault="00837B2B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4E4122">
        <w:rPr>
          <w:rFonts w:ascii="Tahoma" w:hAnsi="Tahoma" w:cs="Tahoma"/>
        </w:rPr>
        <w:t>Sex</w:t>
      </w:r>
      <w:r w:rsidRPr="004E4122">
        <w:rPr>
          <w:rFonts w:ascii="Tahoma" w:hAnsi="Tahoma" w:cs="Tahoma"/>
        </w:rPr>
        <w:tab/>
      </w:r>
      <w:r w:rsidRPr="004E4122">
        <w:rPr>
          <w:rFonts w:ascii="Tahoma" w:hAnsi="Tahoma" w:cs="Tahoma"/>
        </w:rPr>
        <w:tab/>
      </w:r>
      <w:r w:rsidR="007804A1">
        <w:rPr>
          <w:rFonts w:ascii="Tahoma" w:hAnsi="Tahoma" w:cs="Tahoma"/>
        </w:rPr>
        <w:t>Fem</w:t>
      </w:r>
      <w:r w:rsidRPr="004E4122">
        <w:rPr>
          <w:rFonts w:ascii="Tahoma" w:hAnsi="Tahoma" w:cs="Tahoma"/>
        </w:rPr>
        <w:t>ale</w:t>
      </w:r>
    </w:p>
    <w:p w14:paraId="0E125ACA" w14:textId="0DA848D0" w:rsidR="00837B2B" w:rsidRDefault="00F40D99" w:rsidP="00EE0740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4E4122">
        <w:rPr>
          <w:rFonts w:ascii="Tahoma" w:hAnsi="Tahoma" w:cs="Tahoma"/>
        </w:rPr>
        <w:t>Marital status</w:t>
      </w:r>
      <w:r w:rsidRPr="004E4122">
        <w:rPr>
          <w:rFonts w:ascii="Tahoma" w:hAnsi="Tahoma" w:cs="Tahoma"/>
        </w:rPr>
        <w:tab/>
      </w:r>
      <w:r w:rsidR="002C7222">
        <w:rPr>
          <w:rFonts w:ascii="Tahoma" w:hAnsi="Tahoma" w:cs="Tahoma"/>
        </w:rPr>
        <w:t>Married</w:t>
      </w:r>
    </w:p>
    <w:p w14:paraId="351E3890" w14:textId="77777777" w:rsidR="001B52C8" w:rsidRPr="001B52C8" w:rsidRDefault="001B52C8" w:rsidP="00EE0740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ail: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phucan3c@gmail.com</w:t>
        </w:r>
      </w:hyperlink>
    </w:p>
    <w:p w14:paraId="0BFE1222" w14:textId="349E6B8F" w:rsidR="001B52C8" w:rsidRPr="004E4122" w:rsidRDefault="001B52C8" w:rsidP="00EE0740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Tel</w:t>
      </w:r>
      <w:bookmarkStart w:id="0" w:name="_GoBack"/>
      <w:bookmarkEnd w:id="0"/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: 0982377855</w:t>
      </w:r>
    </w:p>
    <w:p w14:paraId="7131A982" w14:textId="77777777" w:rsidR="00837B2B" w:rsidRPr="004E4122" w:rsidRDefault="00837B2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08"/>
      </w:tblGrid>
      <w:tr w:rsidR="00837B2B" w:rsidRPr="004E4122" w14:paraId="6628AD93" w14:textId="77777777">
        <w:tc>
          <w:tcPr>
            <w:tcW w:w="9108" w:type="dxa"/>
            <w:shd w:val="clear" w:color="auto" w:fill="EBE4EC"/>
          </w:tcPr>
          <w:p w14:paraId="1940CDED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bCs/>
                <w:sz w:val="20"/>
                <w:szCs w:val="20"/>
              </w:rPr>
              <w:t>OBJECTIVE</w:t>
            </w:r>
          </w:p>
        </w:tc>
      </w:tr>
    </w:tbl>
    <w:p w14:paraId="4197CE3F" w14:textId="77777777" w:rsidR="00837B2B" w:rsidRPr="004E4122" w:rsidRDefault="00837B2B">
      <w:pPr>
        <w:rPr>
          <w:rFonts w:ascii="Tahoma" w:hAnsi="Tahoma" w:cs="Tahoma"/>
          <w:sz w:val="20"/>
          <w:szCs w:val="20"/>
        </w:rPr>
      </w:pPr>
    </w:p>
    <w:p w14:paraId="0827FE5D" w14:textId="38784EE8" w:rsidR="00524119" w:rsidRPr="002C7222" w:rsidRDefault="00524119" w:rsidP="002C7222">
      <w:pPr>
        <w:pStyle w:val="ListParagraph"/>
        <w:numPr>
          <w:ilvl w:val="0"/>
          <w:numId w:val="4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Become </w:t>
      </w:r>
      <w:r w:rsidR="002C7222">
        <w:rPr>
          <w:rFonts w:ascii="Tahoma" w:hAnsi="Tahoma" w:cs="Tahoma"/>
          <w:sz w:val="20"/>
          <w:szCs w:val="20"/>
        </w:rPr>
        <w:t>technology</w:t>
      </w:r>
      <w:r>
        <w:rPr>
          <w:rFonts w:ascii="Tahoma" w:hAnsi="Tahoma" w:cs="Tahoma"/>
          <w:sz w:val="20"/>
          <w:szCs w:val="20"/>
        </w:rPr>
        <w:t xml:space="preserve"> leader</w:t>
      </w:r>
      <w:r w:rsidR="002C7222">
        <w:rPr>
          <w:rFonts w:ascii="Tahoma" w:hAnsi="Tahoma" w:cs="Tahoma"/>
          <w:sz w:val="20"/>
          <w:szCs w:val="20"/>
        </w:rPr>
        <w:t>.</w:t>
      </w:r>
    </w:p>
    <w:p w14:paraId="0155F4F4" w14:textId="7A77FF6E" w:rsidR="00524119" w:rsidRPr="00FA119E" w:rsidRDefault="00524119" w:rsidP="00FA119E">
      <w:pPr>
        <w:pStyle w:val="ListParagraph"/>
        <w:numPr>
          <w:ilvl w:val="0"/>
          <w:numId w:val="4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Bring value to customer, company</w:t>
      </w:r>
      <w:r w:rsidR="002C7222">
        <w:rPr>
          <w:rFonts w:ascii="Tahoma" w:hAnsi="Tahoma" w:cs="Tahoma"/>
          <w:sz w:val="20"/>
          <w:szCs w:val="20"/>
        </w:rPr>
        <w:t>.</w:t>
      </w:r>
    </w:p>
    <w:p w14:paraId="59A2ECD6" w14:textId="77777777" w:rsidR="00837B2B" w:rsidRPr="004E4122" w:rsidRDefault="00837B2B">
      <w:pPr>
        <w:rPr>
          <w:rFonts w:ascii="Tahoma" w:hAnsi="Tahoma" w:cs="Tahoma"/>
          <w:sz w:val="20"/>
          <w:szCs w:val="20"/>
        </w:rPr>
      </w:pPr>
    </w:p>
    <w:tbl>
      <w:tblPr>
        <w:tblW w:w="98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0"/>
        <w:gridCol w:w="90"/>
        <w:gridCol w:w="198"/>
        <w:gridCol w:w="318"/>
        <w:gridCol w:w="239"/>
        <w:gridCol w:w="108"/>
      </w:tblGrid>
      <w:tr w:rsidR="00837B2B" w:rsidRPr="004E4122" w14:paraId="65ECBD2C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EBE4EC"/>
          </w:tcPr>
          <w:p w14:paraId="5A64B06C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PROFESSIONAL SUMMARY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63D10D01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3BC13799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auto"/>
          </w:tcPr>
          <w:p w14:paraId="46222AB5" w14:textId="7563C519" w:rsidR="00060849" w:rsidRPr="00060849" w:rsidRDefault="00060849" w:rsidP="00060849">
            <w:pPr>
              <w:pStyle w:val="TableText1"/>
              <w:numPr>
                <w:ilvl w:val="0"/>
                <w:numId w:val="41"/>
              </w:num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060849">
              <w:rPr>
                <w:rFonts w:ascii="Tahoma" w:hAnsi="Tahoma" w:cs="Tahoma"/>
                <w:sz w:val="20"/>
                <w:szCs w:val="20"/>
              </w:rPr>
              <w:t>1</w:t>
            </w:r>
            <w:r w:rsidR="00FD23FC">
              <w:rPr>
                <w:rFonts w:ascii="Tahoma" w:hAnsi="Tahoma" w:cs="Tahoma"/>
                <w:sz w:val="20"/>
                <w:szCs w:val="20"/>
              </w:rPr>
              <w:t>5</w:t>
            </w:r>
            <w:r w:rsidRPr="00060849">
              <w:rPr>
                <w:rFonts w:ascii="Tahoma" w:hAnsi="Tahoma" w:cs="Tahoma"/>
                <w:sz w:val="20"/>
                <w:szCs w:val="20"/>
              </w:rPr>
              <w:t>+ years of working experience in Software Development, participated in a number of project as key developer,</w:t>
            </w:r>
            <w:r w:rsidR="002C7222">
              <w:rPr>
                <w:rFonts w:ascii="Tahoma" w:hAnsi="Tahoma" w:cs="Tahoma"/>
                <w:sz w:val="20"/>
                <w:szCs w:val="20"/>
              </w:rPr>
              <w:t xml:space="preserve"> software architecture, </w:t>
            </w:r>
            <w:r w:rsidRPr="00060849">
              <w:rPr>
                <w:rFonts w:ascii="Tahoma" w:hAnsi="Tahoma" w:cs="Tahoma"/>
                <w:sz w:val="20"/>
                <w:szCs w:val="20"/>
              </w:rPr>
              <w:t xml:space="preserve"> technology leader</w:t>
            </w:r>
            <w:r w:rsidR="002C7222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926145E" w14:textId="7F42073E" w:rsidR="00060849" w:rsidRPr="00060849" w:rsidRDefault="002C7222" w:rsidP="00060849">
            <w:pPr>
              <w:pStyle w:val="TableText1"/>
              <w:numPr>
                <w:ilvl w:val="0"/>
                <w:numId w:val="41"/>
              </w:num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060849" w:rsidRPr="00060849">
              <w:rPr>
                <w:rFonts w:ascii="Tahoma" w:hAnsi="Tahoma" w:cs="Tahoma"/>
                <w:sz w:val="20"/>
                <w:szCs w:val="20"/>
              </w:rPr>
              <w:t>rofessional with enthusiasm in working with technology aspects.</w:t>
            </w:r>
          </w:p>
          <w:p w14:paraId="24097430" w14:textId="7936EA94" w:rsidR="00837B2B" w:rsidRPr="002C7222" w:rsidRDefault="00060849" w:rsidP="002C7222">
            <w:pPr>
              <w:pStyle w:val="TableText1"/>
              <w:numPr>
                <w:ilvl w:val="0"/>
                <w:numId w:val="41"/>
              </w:num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060849">
              <w:rPr>
                <w:rFonts w:ascii="Tahoma" w:hAnsi="Tahoma" w:cs="Tahoma"/>
                <w:sz w:val="20"/>
                <w:szCs w:val="20"/>
              </w:rPr>
              <w:t>Cooperative and able to perform under high-pressure atmosphere.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19BB2683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71843F6D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auto"/>
          </w:tcPr>
          <w:p w14:paraId="38E7298E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5" w:type="dxa"/>
            <w:gridSpan w:val="3"/>
            <w:shd w:val="clear" w:color="auto" w:fill="auto"/>
          </w:tcPr>
          <w:p w14:paraId="1731EE00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7C120656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EBE4EC"/>
          </w:tcPr>
          <w:p w14:paraId="79823919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 xml:space="preserve">EDUCATION &amp; </w:t>
            </w:r>
            <w:r w:rsidRPr="004E4122">
              <w:rPr>
                <w:rFonts w:ascii="Tahoma" w:hAnsi="Tahoma" w:cs="Tahoma"/>
                <w:b/>
                <w:iCs/>
                <w:sz w:val="20"/>
                <w:szCs w:val="20"/>
              </w:rPr>
              <w:t>CERTIFICATIONS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13D561B5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44833255" w14:textId="77777777" w:rsidTr="002B3F03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10"/>
        </w:trPr>
        <w:tc>
          <w:tcPr>
            <w:tcW w:w="9516" w:type="dxa"/>
            <w:gridSpan w:val="4"/>
            <w:shd w:val="clear" w:color="auto" w:fill="auto"/>
          </w:tcPr>
          <w:p w14:paraId="5A8A0A2D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97"/>
              <w:gridCol w:w="6403"/>
            </w:tblGrid>
            <w:tr w:rsidR="00566338" w:rsidRPr="004E4122" w14:paraId="5C88FC23" w14:textId="77777777" w:rsidTr="008667B2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7CB540C7" w14:textId="512C13B7" w:rsidR="00566338" w:rsidRPr="004E4122" w:rsidRDefault="00285BFA" w:rsidP="00566338">
                  <w:pPr>
                    <w:spacing w:before="96"/>
                    <w:rPr>
                      <w:rFonts w:ascii="Tahoma" w:eastAsia="Arial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Arial" w:hAnsi="Tahoma" w:cs="Tahoma"/>
                      <w:sz w:val="20"/>
                      <w:szCs w:val="20"/>
                    </w:rPr>
                    <w:t xml:space="preserve">From: </w:t>
                  </w:r>
                  <w:r w:rsidR="0086758C">
                    <w:rPr>
                      <w:rFonts w:ascii="Tahoma" w:eastAsia="Arial" w:hAnsi="Tahoma" w:cs="Tahoma"/>
                      <w:sz w:val="20"/>
                      <w:szCs w:val="20"/>
                    </w:rPr>
                    <w:t>1997</w:t>
                  </w:r>
                </w:p>
                <w:p w14:paraId="508309BA" w14:textId="5C5CB996" w:rsidR="00566338" w:rsidRPr="004E4122" w:rsidRDefault="00285BFA" w:rsidP="00566338">
                  <w:pPr>
                    <w:spacing w:before="96"/>
                    <w:rPr>
                      <w:rFonts w:ascii="Tahoma" w:eastAsia="Arial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Arial" w:hAnsi="Tahoma" w:cs="Tahoma"/>
                      <w:sz w:val="20"/>
                      <w:szCs w:val="20"/>
                    </w:rPr>
                    <w:t>To: 200</w:t>
                  </w:r>
                  <w:r w:rsidR="00704AFC">
                    <w:rPr>
                      <w:rFonts w:ascii="Tahoma" w:eastAsia="Arial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E191317" w14:textId="346F5E2C" w:rsidR="00566338" w:rsidRPr="000A434D" w:rsidRDefault="00663116" w:rsidP="00566338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</w:pPr>
                  <w:r w:rsidRPr="000A434D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School: </w:t>
                  </w:r>
                  <w:r w:rsidR="0086758C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>HaNoi university of science</w:t>
                  </w:r>
                  <w:r w:rsidR="00704AFC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 and</w:t>
                  </w:r>
                  <w:r w:rsidR="0086758C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 technology.</w:t>
                  </w:r>
                </w:p>
                <w:p w14:paraId="32FE3020" w14:textId="5B0F35B0" w:rsidR="00663116" w:rsidRPr="00704AFC" w:rsidRDefault="00002C3D" w:rsidP="00566338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</w:pPr>
                  <w:r w:rsidRPr="000A434D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>Major:</w:t>
                  </w:r>
                  <w:r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 </w:t>
                  </w:r>
                  <w:r w:rsidR="0086758C">
                    <w:rPr>
                      <w:rFonts w:ascii="Tahoma" w:eastAsia="Times New Roman" w:hAnsi="Tahoma" w:cs="Tahoma"/>
                      <w:bCs/>
                      <w:sz w:val="20"/>
                      <w:szCs w:val="20"/>
                    </w:rPr>
                    <w:t xml:space="preserve">Information technology and </w:t>
                  </w:r>
                  <w:r w:rsidR="00704AF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</w:t>
                  </w:r>
                  <w:r w:rsidR="00704AF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vi-VN"/>
                    </w:rPr>
                    <w:t>echniques</w:t>
                  </w:r>
                  <w:r w:rsidR="00704AF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704AF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vi-VN"/>
                    </w:rPr>
                    <w:t>Pedagogic</w:t>
                  </w:r>
                  <w:r w:rsidR="00704AF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5D8A3D7" w14:textId="77777777" w:rsidR="00837B2B" w:rsidRPr="004E4122" w:rsidRDefault="00837B2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312609F" w14:textId="77777777" w:rsidR="00FB27CB" w:rsidRPr="004E4122" w:rsidRDefault="00FB27C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331194B8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4791CB8E" w14:textId="77777777" w:rsidTr="002B3F03">
        <w:trPr>
          <w:gridAfter w:val="1"/>
          <w:wAfter w:w="108" w:type="dxa"/>
        </w:trPr>
        <w:tc>
          <w:tcPr>
            <w:tcW w:w="9000" w:type="dxa"/>
            <w:gridSpan w:val="2"/>
            <w:shd w:val="clear" w:color="auto" w:fill="EBE4EC"/>
          </w:tcPr>
          <w:p w14:paraId="782EB866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WORK EXPERIENCE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336512DF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3A45CEB0" w14:textId="77777777" w:rsidTr="002B3F03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9516" w:type="dxa"/>
            <w:gridSpan w:val="4"/>
            <w:shd w:val="clear" w:color="auto" w:fill="auto"/>
          </w:tcPr>
          <w:p w14:paraId="3F3AD88F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667"/>
              <w:gridCol w:w="6125"/>
            </w:tblGrid>
            <w:tr w:rsidR="00566338" w:rsidRPr="004E4122" w14:paraId="28D254BE" w14:textId="77777777" w:rsidTr="002B3F03">
              <w:trPr>
                <w:trHeight w:val="597"/>
              </w:trPr>
              <w:tc>
                <w:tcPr>
                  <w:tcW w:w="266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4F92B4D9" w14:textId="3517249A" w:rsidR="00566338" w:rsidRPr="004E4122" w:rsidRDefault="00566338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>From:</w:t>
                  </w:r>
                  <w:r w:rsidR="000318D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  <w:r w:rsidR="000318DF">
                    <w:rPr>
                      <w:rFonts w:ascii="Tahoma" w:hAnsi="Tahoma" w:cs="Tahoma"/>
                      <w:sz w:val="20"/>
                      <w:szCs w:val="20"/>
                    </w:rPr>
                    <w:t>/201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  <w:p w14:paraId="4A30CCF0" w14:textId="77777777" w:rsidR="00566338" w:rsidRPr="004E4122" w:rsidRDefault="00566338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>To:  Present</w:t>
                  </w:r>
                </w:p>
              </w:tc>
              <w:tc>
                <w:tcPr>
                  <w:tcW w:w="612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D32E070" w14:textId="77777777" w:rsidR="00566338" w:rsidRPr="000A434D" w:rsidRDefault="00566338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 w:rsidRPr="000A434D">
                    <w:rPr>
                      <w:rFonts w:ascii="Tahoma" w:hAnsi="Tahoma" w:cs="Tahoma"/>
                      <w:sz w:val="20"/>
                      <w:szCs w:val="20"/>
                    </w:rPr>
                    <w:t>CMC Global</w:t>
                  </w:r>
                </w:p>
                <w:p w14:paraId="33D90CF1" w14:textId="66F88F37" w:rsidR="00566338" w:rsidRPr="00EE5868" w:rsidRDefault="00440889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Job Title: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Senior developer</w:t>
                  </w:r>
                </w:p>
              </w:tc>
            </w:tr>
            <w:tr w:rsidR="00716053" w:rsidRPr="004E4122" w14:paraId="46794CE6" w14:textId="77777777" w:rsidTr="002B3F03">
              <w:trPr>
                <w:trHeight w:val="597"/>
              </w:trPr>
              <w:tc>
                <w:tcPr>
                  <w:tcW w:w="266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2809B2AD" w14:textId="67CC1E6E" w:rsidR="00716053" w:rsidRDefault="00716053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From: </w:t>
                  </w:r>
                  <w:r w:rsidR="00C61AE0"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0</w:t>
                  </w:r>
                  <w:r w:rsidR="00C61AE0">
                    <w:rPr>
                      <w:rFonts w:ascii="Tahoma" w:hAnsi="Tahoma" w:cs="Tahoma"/>
                      <w:sz w:val="20"/>
                      <w:szCs w:val="20"/>
                    </w:rPr>
                    <w:t>/20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18</w:t>
                  </w:r>
                </w:p>
                <w:p w14:paraId="17184C6D" w14:textId="73C751DD" w:rsidR="00716053" w:rsidRPr="004E4122" w:rsidRDefault="00C61AE0" w:rsidP="005537F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To: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/201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2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A38A035" w14:textId="418BFC87" w:rsidR="00716053" w:rsidRPr="000A434D" w:rsidRDefault="00716053" w:rsidP="0071605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Viettel Post Technology company.</w:t>
                  </w:r>
                </w:p>
                <w:p w14:paraId="0966C3FC" w14:textId="0AA86F1C" w:rsidR="00716053" w:rsidRPr="004E4122" w:rsidRDefault="00716053" w:rsidP="0071605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Job Title: </w:t>
                  </w:r>
                  <w:r w:rsidR="00704AFC" w:rsidRPr="00C61AE0">
                    <w:rPr>
                      <w:rFonts w:ascii="Tahoma" w:hAnsi="Tahoma" w:cs="Tahoma"/>
                      <w:sz w:val="20"/>
                      <w:szCs w:val="20"/>
                    </w:rPr>
                    <w:t>Senior Software Engineer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  <w:tr w:rsidR="00566338" w:rsidRPr="004E4122" w14:paraId="010BACF8" w14:textId="77777777" w:rsidTr="002B3F03">
              <w:trPr>
                <w:trHeight w:val="597"/>
              </w:trPr>
              <w:tc>
                <w:tcPr>
                  <w:tcW w:w="266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3687EFCB" w14:textId="25BE4569" w:rsidR="00566338" w:rsidRPr="004E4122" w:rsidRDefault="00C61AE0" w:rsidP="00786EC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1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/20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18</w:t>
                  </w:r>
                </w:p>
                <w:p w14:paraId="1807093A" w14:textId="790F7C1D" w:rsidR="00566338" w:rsidRPr="004E4122" w:rsidRDefault="00C61AE0" w:rsidP="00E3473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To: 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  <w:r w:rsidR="00716053">
                    <w:rPr>
                      <w:rFonts w:ascii="Tahoma" w:hAnsi="Tahoma" w:cs="Tahoma"/>
                      <w:sz w:val="20"/>
                      <w:szCs w:val="20"/>
                    </w:rPr>
                    <w:t>/20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12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60F9BEAD" w14:textId="119E20DE" w:rsidR="004D5559" w:rsidRPr="00867F41" w:rsidRDefault="004D5559" w:rsidP="004D555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Amigo technology company</w:t>
                  </w: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6814CD0F" w14:textId="4477D9FB" w:rsidR="00566338" w:rsidRPr="004E4122" w:rsidRDefault="004D5559" w:rsidP="004D555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Job Title: </w:t>
                  </w:r>
                  <w:r w:rsidR="00704AFC">
                    <w:rPr>
                      <w:rFonts w:ascii="Tahoma" w:hAnsi="Tahoma" w:cs="Tahoma"/>
                      <w:sz w:val="20"/>
                      <w:szCs w:val="20"/>
                    </w:rPr>
                    <w:t>Senior developer.</w:t>
                  </w:r>
                </w:p>
              </w:tc>
            </w:tr>
            <w:tr w:rsidR="00704AFC" w:rsidRPr="004E4122" w14:paraId="6DE7DFD8" w14:textId="77777777" w:rsidTr="00D91BF9">
              <w:trPr>
                <w:trHeight w:val="597"/>
              </w:trPr>
              <w:tc>
                <w:tcPr>
                  <w:tcW w:w="266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29D8965D" w14:textId="4DE32B21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5/2010</w:t>
                  </w:r>
                </w:p>
                <w:p w14:paraId="750D4706" w14:textId="0A53BC7F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 4/2018</w:t>
                  </w:r>
                </w:p>
              </w:tc>
              <w:tc>
                <w:tcPr>
                  <w:tcW w:w="612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96A97D6" w14:textId="4DFCD7BC" w:rsidR="00704AFC" w:rsidRPr="00867F41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Viettel Corporation.</w:t>
                  </w:r>
                </w:p>
                <w:p w14:paraId="294F9A86" w14:textId="1F19D557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Job Title: </w:t>
                  </w:r>
                  <w:r w:rsidRPr="00C61AE0">
                    <w:rPr>
                      <w:rFonts w:ascii="Tahoma" w:hAnsi="Tahoma" w:cs="Tahoma"/>
                      <w:sz w:val="20"/>
                      <w:szCs w:val="20"/>
                    </w:rPr>
                    <w:t>Software Engineer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  <w:tr w:rsidR="00704AFC" w:rsidRPr="004E4122" w14:paraId="2B48DC12" w14:textId="77777777" w:rsidTr="00D91BF9">
              <w:trPr>
                <w:trHeight w:val="597"/>
              </w:trPr>
              <w:tc>
                <w:tcPr>
                  <w:tcW w:w="266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73834126" w14:textId="1D28BA38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5/2009</w:t>
                  </w:r>
                </w:p>
                <w:p w14:paraId="0D674D5D" w14:textId="14A5BB34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To:  5/2010</w:t>
                  </w:r>
                </w:p>
              </w:tc>
              <w:tc>
                <w:tcPr>
                  <w:tcW w:w="612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F0F9451" w14:textId="329B1A5D" w:rsidR="00704AFC" w:rsidRPr="00867F41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FPT information system company.</w:t>
                  </w:r>
                </w:p>
                <w:p w14:paraId="23B9D5B9" w14:textId="77777777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Job Title: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Senior developer.</w:t>
                  </w:r>
                </w:p>
              </w:tc>
            </w:tr>
            <w:tr w:rsidR="00704AFC" w:rsidRPr="004E4122" w14:paraId="6F73120D" w14:textId="77777777" w:rsidTr="00D91BF9">
              <w:trPr>
                <w:trHeight w:val="597"/>
              </w:trPr>
              <w:tc>
                <w:tcPr>
                  <w:tcW w:w="266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252F6B6B" w14:textId="6E938FD0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From: 5/2004</w:t>
                  </w:r>
                </w:p>
                <w:p w14:paraId="2738A949" w14:textId="353B27FF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To:  </w:t>
                  </w:r>
                  <w:r w:rsidR="00FD23FC"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/20</w:t>
                  </w:r>
                  <w:r w:rsidR="00FD23FC">
                    <w:rPr>
                      <w:rFonts w:ascii="Tahoma" w:hAnsi="Tahoma" w:cs="Tahoma"/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612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3C31EF3" w14:textId="21A34C41" w:rsidR="00704AFC" w:rsidRPr="00867F41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>Company:</w:t>
                  </w:r>
                  <w:r w:rsidR="00FD23FC">
                    <w:rPr>
                      <w:rFonts w:ascii="Tahoma" w:hAnsi="Tahoma" w:cs="Tahoma"/>
                      <w:sz w:val="20"/>
                      <w:szCs w:val="20"/>
                    </w:rPr>
                    <w:t xml:space="preserve"> Petrolimex information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company</w:t>
                  </w:r>
                  <w:r w:rsidR="00FD23F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14:paraId="2F872A6B" w14:textId="2A33D5F1" w:rsidR="00704AFC" w:rsidRPr="004E4122" w:rsidRDefault="00704AFC" w:rsidP="00704AF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67F41">
                    <w:rPr>
                      <w:rFonts w:ascii="Tahoma" w:hAnsi="Tahoma" w:cs="Tahoma"/>
                      <w:sz w:val="20"/>
                      <w:szCs w:val="20"/>
                    </w:rPr>
                    <w:t xml:space="preserve">Job Title: </w:t>
                  </w:r>
                  <w:r w:rsidR="00FD23FC">
                    <w:rPr>
                      <w:rFonts w:ascii="Tahoma" w:hAnsi="Tahoma" w:cs="Tahoma"/>
                      <w:sz w:val="20"/>
                      <w:szCs w:val="20"/>
                    </w:rPr>
                    <w:t>Technical leader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7F74484" w14:textId="77777777" w:rsidR="00837B2B" w:rsidRPr="004E4122" w:rsidRDefault="00837B2B" w:rsidP="0056633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  <w:p w14:paraId="240C4C0E" w14:textId="77777777" w:rsidR="00FB27CB" w:rsidRPr="004E4122" w:rsidRDefault="00FB27CB" w:rsidP="0056633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06CE7AB3" w14:textId="77777777" w:rsidR="00837B2B" w:rsidRPr="004E4122" w:rsidRDefault="00837B2B">
            <w:pPr>
              <w:pStyle w:val="BodyText"/>
              <w:snapToGrid w:val="0"/>
              <w:spacing w:before="20" w:after="20"/>
              <w:ind w:left="72"/>
              <w:jc w:val="left"/>
              <w:rPr>
                <w:rFonts w:ascii="Tahoma" w:hAnsi="Tahoma" w:cs="Tahoma"/>
              </w:rPr>
            </w:pPr>
          </w:p>
        </w:tc>
      </w:tr>
      <w:tr w:rsidR="0045010F" w:rsidRPr="004E4122" w14:paraId="51C7C1AD" w14:textId="77777777" w:rsidTr="002B3F03">
        <w:tc>
          <w:tcPr>
            <w:tcW w:w="9198" w:type="dxa"/>
            <w:gridSpan w:val="3"/>
            <w:shd w:val="clear" w:color="auto" w:fill="FFFFFF"/>
          </w:tcPr>
          <w:p w14:paraId="23170F7B" w14:textId="77777777" w:rsidR="006A757A" w:rsidRPr="004E4122" w:rsidRDefault="006A757A" w:rsidP="006A757A">
            <w:pPr>
              <w:spacing w:before="96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B9977B" w14:textId="77777777" w:rsidR="00525130" w:rsidRPr="004E4122" w:rsidRDefault="00525130" w:rsidP="006A757A">
            <w:pPr>
              <w:spacing w:before="96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65" w:type="dxa"/>
            <w:gridSpan w:val="3"/>
            <w:shd w:val="clear" w:color="auto" w:fill="FFFFFF"/>
          </w:tcPr>
          <w:p w14:paraId="58F5338E" w14:textId="77777777" w:rsidR="0045010F" w:rsidRPr="004E4122" w:rsidRDefault="0045010F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2FF54236" w14:textId="77777777" w:rsidTr="002B3F03">
        <w:trPr>
          <w:gridAfter w:val="1"/>
          <w:wAfter w:w="108" w:type="dxa"/>
        </w:trPr>
        <w:tc>
          <w:tcPr>
            <w:tcW w:w="8910" w:type="dxa"/>
            <w:shd w:val="clear" w:color="auto" w:fill="EBE4EC"/>
          </w:tcPr>
          <w:p w14:paraId="775DE3AF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TECHNOLOGY AND SOFTWARE DEVELOPMENT  SKILLS</w:t>
            </w:r>
          </w:p>
        </w:tc>
        <w:tc>
          <w:tcPr>
            <w:tcW w:w="845" w:type="dxa"/>
            <w:gridSpan w:val="4"/>
            <w:shd w:val="clear" w:color="auto" w:fill="auto"/>
          </w:tcPr>
          <w:p w14:paraId="67F4A89B" w14:textId="77777777" w:rsidR="00837B2B" w:rsidRPr="004E4122" w:rsidRDefault="00837B2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EF9EDC7" w14:textId="77777777" w:rsidR="00837B2B" w:rsidRPr="004E4122" w:rsidRDefault="00837B2B">
      <w:pPr>
        <w:spacing w:before="96"/>
        <w:rPr>
          <w:rFonts w:ascii="Tahoma" w:hAnsi="Tahoma" w:cs="Tahoma"/>
          <w:sz w:val="20"/>
          <w:szCs w:val="20"/>
        </w:rPr>
      </w:pPr>
    </w:p>
    <w:tbl>
      <w:tblPr>
        <w:tblW w:w="8910" w:type="dxa"/>
        <w:tblInd w:w="-5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503"/>
        <w:gridCol w:w="2407"/>
      </w:tblGrid>
      <w:tr w:rsidR="00837B2B" w:rsidRPr="004E4122" w14:paraId="4AB59F6C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523D52C" w14:textId="77777777" w:rsidR="00837B2B" w:rsidRPr="004E4122" w:rsidRDefault="00837B2B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color w:val="333333"/>
                <w:sz w:val="20"/>
                <w:szCs w:val="20"/>
              </w:rPr>
              <w:t>Level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: 1-4 Aware (Basic, need to </w:t>
            </w:r>
            <w:r w:rsidR="00BB34B5" w:rsidRPr="004E4122">
              <w:rPr>
                <w:rFonts w:ascii="Tahoma" w:hAnsi="Tahoma" w:cs="Tahoma"/>
                <w:color w:val="333333"/>
                <w:sz w:val="20"/>
                <w:szCs w:val="20"/>
              </w:rPr>
              <w:t>practice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 more); 5-7 Knowledgeable (Intermediate, can use it at work); 8-10 </w:t>
            </w:r>
            <w:bookmarkStart w:id="1" w:name="OLE_LINK2"/>
            <w:bookmarkStart w:id="2" w:name="OLE_LINK1"/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Proficient </w:t>
            </w:r>
            <w:bookmarkEnd w:id="1"/>
            <w:bookmarkEnd w:id="2"/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(Advanced, very good to use it at work)</w:t>
            </w:r>
          </w:p>
        </w:tc>
      </w:tr>
      <w:tr w:rsidR="00837B2B" w:rsidRPr="004E4122" w14:paraId="29D946A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B1D30B" w14:textId="77777777" w:rsidR="00837B2B" w:rsidRPr="004E4122" w:rsidRDefault="00837B2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Competencies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FA1A8D" w14:textId="77777777" w:rsidR="00837B2B" w:rsidRPr="004E4122" w:rsidRDefault="00837B2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Level</w:t>
            </w:r>
          </w:p>
        </w:tc>
      </w:tr>
      <w:tr w:rsidR="00525130" w:rsidRPr="004E4122" w14:paraId="6AE5CC86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F7732D5" w14:textId="77777777" w:rsidR="00525130" w:rsidRPr="004E4122" w:rsidRDefault="00525130" w:rsidP="00786EC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Project Management Skills</w:t>
            </w:r>
          </w:p>
        </w:tc>
      </w:tr>
      <w:tr w:rsidR="00525130" w:rsidRPr="004E4122" w14:paraId="63B479A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E424E6" w14:textId="77777777" w:rsidR="00525130" w:rsidRPr="004E4122" w:rsidRDefault="00525130" w:rsidP="00786EC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Planning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768348B" w14:textId="23EE0E7F" w:rsidR="00525130" w:rsidRPr="004E4122" w:rsidRDefault="00525130" w:rsidP="00786EC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525130" w:rsidRPr="004E4122" w14:paraId="42D63492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AD0977" w14:textId="77777777" w:rsidR="00525130" w:rsidRPr="004E4122" w:rsidRDefault="00525130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Leading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50DA5F" w14:textId="74304902" w:rsidR="00525130" w:rsidRPr="004E4122" w:rsidRDefault="00525130" w:rsidP="00786EC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525130" w:rsidRPr="004E4122" w14:paraId="005E3FD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AB9883" w14:textId="77777777" w:rsidR="00525130" w:rsidRPr="004E4122" w:rsidRDefault="0085455B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Resource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8069A68" w14:textId="404C1B80" w:rsidR="00525130" w:rsidRPr="004E4122" w:rsidRDefault="00525130" w:rsidP="00786EC9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525130" w:rsidRPr="004E4122" w14:paraId="2EE51EA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C37CC3" w14:textId="77777777" w:rsidR="00525130" w:rsidRPr="004E4122" w:rsidRDefault="00525130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Time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8960906" w14:textId="0660C482" w:rsidR="00525130" w:rsidRPr="004E4122" w:rsidRDefault="001B3BD3" w:rsidP="00786EC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="00525130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85455B" w:rsidRPr="004E4122" w14:paraId="61EACBE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D57656" w14:textId="77777777" w:rsidR="0085455B" w:rsidRPr="004E4122" w:rsidRDefault="0085455B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Risk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6298546" w14:textId="6A3AF1FE" w:rsidR="0085455B" w:rsidRPr="004E4122" w:rsidRDefault="00DC532A" w:rsidP="00786EC9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366717" w:rsidRPr="004E4122" w14:paraId="21FC8D77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9E732F" w14:textId="77777777" w:rsidR="00366717" w:rsidRDefault="00366717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Quality Management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4B58001" w14:textId="4AB374D7" w:rsidR="00366717" w:rsidRPr="004E4122" w:rsidRDefault="00DC532A" w:rsidP="00786EC9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FD7E24" w:rsidRPr="004E4122" w14:paraId="26E3D0A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BE5AB" w14:textId="77777777" w:rsidR="00FD7E24" w:rsidRDefault="00FD7E24" w:rsidP="00786EC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Problem solving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936D059" w14:textId="77777777" w:rsidR="00FD7E24" w:rsidRPr="004E4122" w:rsidRDefault="00DC532A" w:rsidP="00786EC9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8/10</w:t>
            </w:r>
          </w:p>
        </w:tc>
      </w:tr>
      <w:tr w:rsidR="00987042" w:rsidRPr="004E4122" w14:paraId="04DDEB5F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88D35" w14:textId="77777777" w:rsidR="00987042" w:rsidRPr="004E4122" w:rsidRDefault="00216C8C" w:rsidP="0098704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Programing Language</w:t>
            </w:r>
          </w:p>
        </w:tc>
      </w:tr>
      <w:tr w:rsidR="001B3BD3" w:rsidRPr="004E4122" w14:paraId="211EAD2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9B4911" w14:textId="77777777" w:rsidR="001B3BD3" w:rsidRPr="004E4122" w:rsidRDefault="00BB75CD" w:rsidP="001B3BD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04EFBCC" w14:textId="77777777" w:rsidR="001B3BD3" w:rsidRPr="004E4122" w:rsidRDefault="00BB75CD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="001B3BD3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7D1A0F65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E5AEAD" w14:textId="77777777" w:rsidR="00BB75CD" w:rsidRPr="004E4122" w:rsidRDefault="00BB75CD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Java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66ADFD6" w14:textId="77777777" w:rsidR="00BB75CD" w:rsidRPr="004E4122" w:rsidRDefault="00BB75CD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3DBCCF2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CDA33B" w14:textId="77777777" w:rsidR="00BB75CD" w:rsidRPr="004E4122" w:rsidRDefault="00BB75CD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C#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AFBECEB" w14:textId="77777777" w:rsidR="00BB75CD" w:rsidRPr="004E4122" w:rsidRDefault="00BB75CD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0C7192EE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41EEE" w14:textId="77777777" w:rsidR="00BB75CD" w:rsidRPr="004E4122" w:rsidRDefault="00BB75CD" w:rsidP="00BB75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HTML Markup, CSS, JavaScript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F034B6F" w14:textId="7B2C8706" w:rsidR="00BB75CD" w:rsidRPr="004E4122" w:rsidRDefault="00BB75CD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5934BD">
              <w:rPr>
                <w:rFonts w:ascii="Tahoma" w:hAnsi="Tahoma" w:cs="Tahoma"/>
                <w:color w:val="333333"/>
                <w:sz w:val="20"/>
                <w:szCs w:val="20"/>
              </w:rPr>
              <w:t>5/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10</w:t>
            </w:r>
          </w:p>
        </w:tc>
      </w:tr>
      <w:tr w:rsidR="00BB75CD" w:rsidRPr="004E4122" w14:paraId="36F06391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1E7160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Technology &amp; Framework</w:t>
            </w:r>
          </w:p>
        </w:tc>
      </w:tr>
      <w:tr w:rsidR="00BB75CD" w:rsidRPr="004E4122" w14:paraId="6A22BA2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287689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.NET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E583CD7" w14:textId="01ED1E72" w:rsidR="00BB75CD" w:rsidRPr="004E4122" w:rsidRDefault="005934B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8</w:t>
            </w:r>
            <w:r w:rsidR="00BB75CD" w:rsidRPr="004E4122">
              <w:rPr>
                <w:rFonts w:ascii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216A989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052F03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Spring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E97643" w14:textId="0BBF39FF" w:rsidR="00BB75CD" w:rsidRPr="004E4122" w:rsidRDefault="00BB75CD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726F15F6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6CD829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Struts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AD67AD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Knowledgeable 7/10</w:t>
            </w:r>
          </w:p>
        </w:tc>
      </w:tr>
      <w:tr w:rsidR="00BB75CD" w:rsidRPr="004E4122" w14:paraId="60EEC903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AA6E76" w14:textId="77777777" w:rsidR="00BB75CD" w:rsidRPr="004E4122" w:rsidRDefault="00B14C43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JSF, </w:t>
            </w:r>
            <w:r w:rsidR="00BB75CD" w:rsidRPr="004E4122">
              <w:rPr>
                <w:rFonts w:ascii="Tahoma" w:hAnsi="Tahoma" w:cs="Tahoma"/>
                <w:sz w:val="20"/>
                <w:szCs w:val="20"/>
              </w:rPr>
              <w:t>JSP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5C7484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8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5D80294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268DB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jQuery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89D818F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Knowledgeable 7/10</w:t>
            </w:r>
          </w:p>
        </w:tc>
      </w:tr>
      <w:tr w:rsidR="00BB75CD" w:rsidRPr="004E4122" w14:paraId="5909C93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B217C1" w14:textId="77777777" w:rsidR="00BB75CD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Angular2+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B460A66" w14:textId="7ED30662" w:rsidR="00BB75CD" w:rsidRPr="004E4122" w:rsidRDefault="00BB75CD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 w:rsidR="005934BD">
              <w:rPr>
                <w:rFonts w:ascii="Tahoma" w:hAnsi="Tahoma" w:cs="Tahoma"/>
                <w:color w:val="333333"/>
                <w:sz w:val="20"/>
                <w:szCs w:val="20"/>
              </w:rPr>
              <w:t>6</w:t>
            </w: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4DF1490A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FB2EB15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Database System</w:t>
            </w:r>
          </w:p>
        </w:tc>
      </w:tr>
      <w:tr w:rsidR="00BB75CD" w:rsidRPr="004E4122" w14:paraId="3B5839F4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8BD841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Oracle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F4045D" w14:textId="771C2609" w:rsidR="00BB75CD" w:rsidRPr="004E4122" w:rsidRDefault="00BB75CD" w:rsidP="00BB75CD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="00F755C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185015CB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B41B22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MySQL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81CADC" w14:textId="4804EA80" w:rsidR="00BB75CD" w:rsidRPr="004E4122" w:rsidRDefault="005934B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="00BB75CD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1EAA454E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60C53E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MSSQL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27BB3B7" w14:textId="18DD915B" w:rsidR="00BB75CD" w:rsidRPr="004E4122" w:rsidRDefault="005934B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8</w:t>
            </w:r>
            <w:r w:rsidR="00BB75CD" w:rsidRPr="004E4122">
              <w:rPr>
                <w:rFonts w:ascii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D9604F" w:rsidRPr="004E4122" w14:paraId="4BE908F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3A6C4E" w14:textId="77777777" w:rsidR="00D9604F" w:rsidRPr="004E4122" w:rsidRDefault="00D9604F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Postgesql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759D263" w14:textId="474D7760" w:rsidR="00D9604F" w:rsidRPr="004E4122" w:rsidRDefault="005934BD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="00270C87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6A2ABF79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8CB75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MongoDB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A723366" w14:textId="1CFA432C" w:rsidR="00BB75CD" w:rsidRPr="004E4122" w:rsidRDefault="005934BD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hAnsi="Tahoma" w:cs="Tahoma"/>
                <w:color w:val="333333"/>
                <w:sz w:val="20"/>
                <w:szCs w:val="20"/>
              </w:rPr>
              <w:t>7</w:t>
            </w:r>
            <w:r w:rsidR="00BB75CD" w:rsidRPr="004E4122">
              <w:rPr>
                <w:rFonts w:ascii="Tahoma" w:hAnsi="Tahoma" w:cs="Tahoma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4E4122" w14:paraId="30208BD3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237A89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Software Design</w:t>
            </w:r>
          </w:p>
        </w:tc>
      </w:tr>
      <w:tr w:rsidR="00BB75CD" w:rsidRPr="004E4122" w14:paraId="556C422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A0DE03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Unified Modelling Language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5721A6B" w14:textId="6D6E9F04" w:rsidR="00BB75CD" w:rsidRPr="004E4122" w:rsidRDefault="005934B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="00BB75CD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4B8D60DE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31BBDD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Design patterns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00D8E3" w14:textId="28B7910F" w:rsidR="00BB75CD" w:rsidRPr="004E4122" w:rsidRDefault="005934B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="00BB75CD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56AF07B6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9CA0DC7" w14:textId="7777777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Analysis and design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77F38B4" w14:textId="4F1E7BB4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5934BD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71ECFD05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3C7C569" w14:textId="77777777" w:rsidR="00BB75CD" w:rsidRPr="004E4122" w:rsidRDefault="00BB75CD" w:rsidP="00BB75C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Development Tool</w:t>
            </w:r>
          </w:p>
        </w:tc>
      </w:tr>
      <w:tr w:rsidR="00BB75CD" w:rsidRPr="004E4122" w14:paraId="110E2CB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B3ABA5" w14:textId="09E4DD49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6F1058">
              <w:rPr>
                <w:rFonts w:ascii="Tahoma" w:hAnsi="Tahoma" w:cs="Tahoma"/>
                <w:b/>
                <w:sz w:val="20"/>
                <w:szCs w:val="20"/>
              </w:rPr>
              <w:t>IDE</w:t>
            </w:r>
            <w:r w:rsidRPr="004E4122">
              <w:rPr>
                <w:rFonts w:ascii="Tahoma" w:hAnsi="Tahoma" w:cs="Tahoma"/>
                <w:sz w:val="20"/>
                <w:szCs w:val="20"/>
              </w:rPr>
              <w:t xml:space="preserve"> : NetBean, Eclipse, Intellij IDEA, Visual Studio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D05F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F4A2F">
              <w:rPr>
                <w:rFonts w:ascii="Tahoma" w:hAnsi="Tahoma" w:cs="Tahoma"/>
                <w:sz w:val="20"/>
                <w:szCs w:val="20"/>
              </w:rPr>
              <w:t>STS</w:t>
            </w:r>
            <w:r w:rsidR="006C0ED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73FBC">
              <w:rPr>
                <w:rFonts w:ascii="Tahoma" w:hAnsi="Tahoma" w:cs="Tahoma"/>
                <w:sz w:val="20"/>
                <w:szCs w:val="20"/>
              </w:rPr>
              <w:t>Asta</w:t>
            </w:r>
            <w:r w:rsidR="00D05F44">
              <w:rPr>
                <w:rFonts w:ascii="Tahoma" w:hAnsi="Tahoma" w:cs="Tahoma"/>
                <w:sz w:val="20"/>
                <w:szCs w:val="20"/>
              </w:rPr>
              <w:t xml:space="preserve"> .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CC921D" w14:textId="792A608C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D05F44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5C71EF1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D63B93" w14:textId="3BC16687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6F1058">
              <w:rPr>
                <w:rFonts w:ascii="Tahoma" w:hAnsi="Tahoma" w:cs="Tahoma"/>
                <w:b/>
                <w:sz w:val="20"/>
                <w:szCs w:val="20"/>
              </w:rPr>
              <w:t>Reporting Tools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273FBC">
              <w:rPr>
                <w:rFonts w:ascii="Tahoma" w:hAnsi="Tahoma" w:cs="Tahoma"/>
                <w:sz w:val="20"/>
                <w:szCs w:val="20"/>
              </w:rPr>
              <w:t>Crystal</w:t>
            </w:r>
            <w:r w:rsidR="00D05F44">
              <w:rPr>
                <w:rFonts w:ascii="Tahoma" w:hAnsi="Tahoma" w:cs="Tahoma"/>
                <w:sz w:val="20"/>
                <w:szCs w:val="20"/>
              </w:rPr>
              <w:t xml:space="preserve"> Report</w:t>
            </w:r>
            <w:r>
              <w:rPr>
                <w:rFonts w:ascii="Tahoma" w:hAnsi="Tahoma" w:cs="Tahoma"/>
                <w:sz w:val="20"/>
                <w:szCs w:val="20"/>
              </w:rPr>
              <w:t>,  Report Designer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B8611A" w14:textId="2A5B0068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="00B5407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D05F44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49340D57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EE64F5" w14:textId="5B62428A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6F1058">
              <w:rPr>
                <w:rFonts w:ascii="Tahoma" w:hAnsi="Tahoma" w:cs="Tahoma"/>
                <w:b/>
                <w:sz w:val="20"/>
                <w:szCs w:val="20"/>
              </w:rPr>
              <w:t>Web Container &amp; Application Server</w:t>
            </w:r>
            <w:r w:rsidR="006F1058">
              <w:rPr>
                <w:rFonts w:ascii="Tahoma" w:hAnsi="Tahoma" w:cs="Tahoma"/>
                <w:sz w:val="20"/>
                <w:szCs w:val="20"/>
              </w:rPr>
              <w:t xml:space="preserve">: Tomcat, IIS, </w:t>
            </w:r>
            <w:r w:rsidR="00D05F44">
              <w:rPr>
                <w:rFonts w:ascii="Arial" w:eastAsia="Tahoma" w:hAnsi="Arial" w:cs="Arial"/>
                <w:sz w:val="20"/>
                <w:szCs w:val="20"/>
              </w:rPr>
              <w:t>GlassFish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9A3BA6E" w14:textId="0DC8DB63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D05F44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BB75CD" w:rsidRPr="004E4122" w14:paraId="6F98E056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F0945A" w14:textId="32964CDD" w:rsidR="00BB75CD" w:rsidRPr="004E4122" w:rsidRDefault="00BB75CD" w:rsidP="00BB75CD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sz w:val="20"/>
                <w:szCs w:val="20"/>
              </w:rPr>
              <w:t>SVN, GIT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87D3C">
              <w:rPr>
                <w:rFonts w:ascii="Tahoma" w:hAnsi="Tahoma" w:cs="Tahoma"/>
                <w:sz w:val="20"/>
                <w:szCs w:val="20"/>
              </w:rPr>
              <w:t>Jira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478210D" w14:textId="7039CE49" w:rsidR="00BB75CD" w:rsidRPr="004E4122" w:rsidRDefault="00BB75CD" w:rsidP="00BB75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D05F44">
              <w:rPr>
                <w:rFonts w:ascii="Tahoma" w:eastAsia="Tahoma" w:hAnsi="Tahoma" w:cs="Tahoma"/>
                <w:sz w:val="20"/>
                <w:szCs w:val="20"/>
              </w:rPr>
              <w:t>7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2E2BF0" w:rsidRPr="004E4122" w14:paraId="67A7DDD8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E343AB" w14:textId="77777777" w:rsidR="002E2BF0" w:rsidRPr="004E4122" w:rsidRDefault="002E2BF0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Operating System</w:t>
            </w:r>
          </w:p>
        </w:tc>
      </w:tr>
      <w:tr w:rsidR="002E2BF0" w:rsidRPr="004E4122" w14:paraId="71BC6347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6A8CC" w14:textId="77777777" w:rsidR="002E2BF0" w:rsidRPr="004E4122" w:rsidRDefault="002E2BF0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Windows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B66137" w14:textId="78A3AA9D" w:rsidR="002E2BF0" w:rsidRPr="004E4122" w:rsidRDefault="00313690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color w:val="333333"/>
                <w:sz w:val="20"/>
                <w:szCs w:val="20"/>
              </w:rPr>
              <w:t>Proficient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D05F44"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  <w:tr w:rsidR="002E2BF0" w:rsidRPr="004E4122" w14:paraId="068485C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FED440" w14:textId="77777777" w:rsidR="002E2BF0" w:rsidRDefault="002E2BF0" w:rsidP="00BB75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Linux (CentOS, Ubuntu, Fedora, LinuxMint, …)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82174A5" w14:textId="1E73098B" w:rsidR="002E2BF0" w:rsidRPr="004E4122" w:rsidRDefault="00D05F44" w:rsidP="00BB75CD">
            <w:pPr>
              <w:jc w:val="center"/>
              <w:rPr>
                <w:rFonts w:ascii="Tahoma" w:eastAsia="Tahoma" w:hAnsi="Tahoma" w:cs="Tahoma"/>
                <w:color w:val="333333"/>
                <w:sz w:val="20"/>
                <w:szCs w:val="20"/>
              </w:rPr>
            </w:pPr>
            <w:r w:rsidRPr="004E4122">
              <w:rPr>
                <w:rFonts w:ascii="Tahoma" w:hAnsi="Tahoma" w:cs="Tahoma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  <w:r w:rsidR="00313690" w:rsidRPr="004E4122">
              <w:rPr>
                <w:rFonts w:ascii="Tahoma" w:eastAsia="Tahoma" w:hAnsi="Tahoma" w:cs="Tahoma"/>
                <w:sz w:val="20"/>
                <w:szCs w:val="20"/>
              </w:rPr>
              <w:t>/10</w:t>
            </w:r>
          </w:p>
        </w:tc>
      </w:tr>
    </w:tbl>
    <w:p w14:paraId="250DFB97" w14:textId="77777777" w:rsidR="00FB27CB" w:rsidRPr="004E4122" w:rsidRDefault="00FB27CB">
      <w:pPr>
        <w:rPr>
          <w:rFonts w:ascii="Tahoma" w:hAnsi="Tahoma" w:cs="Tahoma"/>
          <w:sz w:val="20"/>
          <w:szCs w:val="20"/>
        </w:rPr>
      </w:pPr>
    </w:p>
    <w:p w14:paraId="24799BD6" w14:textId="77777777" w:rsidR="0045010F" w:rsidRPr="004E4122" w:rsidRDefault="0045010F">
      <w:pPr>
        <w:rPr>
          <w:rFonts w:ascii="Tahoma" w:hAnsi="Tahoma" w:cs="Tahoma"/>
          <w:sz w:val="20"/>
          <w:szCs w:val="20"/>
        </w:rPr>
      </w:pPr>
    </w:p>
    <w:tbl>
      <w:tblPr>
        <w:tblW w:w="8910" w:type="dxa"/>
        <w:tblLayout w:type="fixed"/>
        <w:tblLook w:val="0000" w:firstRow="0" w:lastRow="0" w:firstColumn="0" w:lastColumn="0" w:noHBand="0" w:noVBand="0"/>
      </w:tblPr>
      <w:tblGrid>
        <w:gridCol w:w="8910"/>
      </w:tblGrid>
      <w:tr w:rsidR="00837B2B" w:rsidRPr="004E4122" w14:paraId="308EADDC" w14:textId="77777777" w:rsidTr="002B3F03">
        <w:tc>
          <w:tcPr>
            <w:tcW w:w="8910" w:type="dxa"/>
            <w:shd w:val="clear" w:color="auto" w:fill="EBE4EC"/>
          </w:tcPr>
          <w:p w14:paraId="685C1B42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LANGUAGES</w:t>
            </w:r>
          </w:p>
        </w:tc>
      </w:tr>
      <w:tr w:rsidR="00837B2B" w:rsidRPr="004E4122" w14:paraId="0CC3115A" w14:textId="77777777" w:rsidTr="002B3F03">
        <w:trPr>
          <w:cantSplit/>
          <w:trHeight w:val="548"/>
        </w:trPr>
        <w:tc>
          <w:tcPr>
            <w:tcW w:w="8910" w:type="dxa"/>
            <w:shd w:val="clear" w:color="auto" w:fill="auto"/>
          </w:tcPr>
          <w:p w14:paraId="6CB0A690" w14:textId="77777777" w:rsidR="00837B2B" w:rsidRPr="004E4122" w:rsidRDefault="00837B2B">
            <w:pPr>
              <w:snapToGrid w:val="0"/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8780" w:type="dxa"/>
              <w:tblLayout w:type="fixed"/>
              <w:tblLook w:val="0000" w:firstRow="0" w:lastRow="0" w:firstColumn="0" w:lastColumn="0" w:noHBand="0" w:noVBand="0"/>
            </w:tblPr>
            <w:tblGrid>
              <w:gridCol w:w="3105"/>
              <w:gridCol w:w="2771"/>
              <w:gridCol w:w="2904"/>
            </w:tblGrid>
            <w:tr w:rsidR="00837B2B" w:rsidRPr="004E4122" w14:paraId="5C81E403" w14:textId="77777777" w:rsidTr="002B3F03">
              <w:trPr>
                <w:trHeight w:val="236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FF2D3C1" w14:textId="77777777" w:rsidR="00837B2B" w:rsidRPr="004E4122" w:rsidRDefault="00837B2B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bookmarkStart w:id="3" w:name="OLE_LINK19"/>
                  <w:bookmarkStart w:id="4" w:name="OLE_LINK18"/>
                  <w:bookmarkEnd w:id="3"/>
                  <w:bookmarkEnd w:id="4"/>
                  <w:r w:rsidRPr="004E412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7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1B26D41" w14:textId="77777777" w:rsidR="00837B2B" w:rsidRPr="004E4122" w:rsidRDefault="00837B2B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29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5161DCC" w14:textId="77777777" w:rsidR="00837B2B" w:rsidRPr="004E4122" w:rsidRDefault="00837B2B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Note</w:t>
                  </w:r>
                </w:p>
              </w:tc>
            </w:tr>
            <w:tr w:rsidR="00837B2B" w:rsidRPr="004E4122" w14:paraId="75DFCC8F" w14:textId="77777777" w:rsidTr="002B3F03">
              <w:trPr>
                <w:trHeight w:val="472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E153D2C" w14:textId="77777777" w:rsidR="00837B2B" w:rsidRPr="004E4122" w:rsidRDefault="00837B2B" w:rsidP="00B81158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4122">
                    <w:rPr>
                      <w:rFonts w:ascii="Tahoma" w:hAnsi="Tahoma" w:cs="Tahoma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27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FD8CB61" w14:textId="378EBC49" w:rsidR="00837B2B" w:rsidRPr="004E4122" w:rsidRDefault="00D05F4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29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AFF0E99" w14:textId="77777777" w:rsidR="00837B2B" w:rsidRPr="004E4122" w:rsidRDefault="0062286F" w:rsidP="0011596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Listening, Speaking, Reading, Writing</w:t>
                  </w:r>
                </w:p>
              </w:tc>
            </w:tr>
          </w:tbl>
          <w:p w14:paraId="25B78702" w14:textId="77777777" w:rsidR="00837B2B" w:rsidRPr="004E4122" w:rsidRDefault="00837B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5010F" w:rsidRPr="004E4122" w14:paraId="0C97A7BD" w14:textId="77777777" w:rsidTr="002B3F03">
        <w:tc>
          <w:tcPr>
            <w:tcW w:w="8910" w:type="dxa"/>
            <w:shd w:val="clear" w:color="auto" w:fill="FFFFFF"/>
          </w:tcPr>
          <w:p w14:paraId="327D50F5" w14:textId="77777777" w:rsidR="00B81158" w:rsidRPr="004E4122" w:rsidRDefault="00B81158" w:rsidP="002B3F03">
            <w:pPr>
              <w:spacing w:before="96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B2B" w:rsidRPr="004E4122" w14:paraId="05175C6A" w14:textId="77777777" w:rsidTr="002B3F03">
        <w:tc>
          <w:tcPr>
            <w:tcW w:w="8910" w:type="dxa"/>
            <w:shd w:val="clear" w:color="auto" w:fill="EBE4EC"/>
          </w:tcPr>
          <w:p w14:paraId="310AC43E" w14:textId="77777777" w:rsidR="00837B2B" w:rsidRPr="004E4122" w:rsidRDefault="00837B2B">
            <w:pPr>
              <w:spacing w:before="96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hAnsi="Tahoma" w:cs="Tahoma"/>
                <w:b/>
                <w:sz w:val="20"/>
                <w:szCs w:val="20"/>
              </w:rPr>
              <w:t>PROJECT LIST</w:t>
            </w:r>
          </w:p>
        </w:tc>
      </w:tr>
    </w:tbl>
    <w:p w14:paraId="6C40F279" w14:textId="3340C792" w:rsidR="002D02A7" w:rsidRDefault="002D02A7" w:rsidP="002D02A7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6160CB40" w14:textId="77777777" w:rsidR="00102039" w:rsidRPr="004E4122" w:rsidRDefault="00102039" w:rsidP="00102039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RMhub System (7/2019- 10/2019</w:t>
      </w:r>
      <w:r w:rsidRPr="004E4122">
        <w:rPr>
          <w:rFonts w:ascii="Tahoma" w:hAnsi="Tahoma" w:cs="Tahoma"/>
          <w:b/>
          <w:sz w:val="20"/>
          <w:szCs w:val="20"/>
          <w:u w:val="single"/>
        </w:rPr>
        <w:t>)</w:t>
      </w:r>
    </w:p>
    <w:p w14:paraId="59623495" w14:textId="77777777" w:rsidR="00102039" w:rsidRPr="004E4122" w:rsidRDefault="00102039" w:rsidP="00102039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89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74"/>
        <w:gridCol w:w="6648"/>
      </w:tblGrid>
      <w:tr w:rsidR="00102039" w:rsidRPr="004E4122" w14:paraId="4781F037" w14:textId="77777777" w:rsidTr="00172DE1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27882C45" w14:textId="351E7B85" w:rsidR="00102039" w:rsidRPr="004E4122" w:rsidRDefault="00102039" w:rsidP="0010203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Project 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E171B60" w14:textId="48A0FA45" w:rsidR="00102039" w:rsidRPr="00800CD0" w:rsidRDefault="00102039" w:rsidP="00800CD0">
            <w:pPr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shd w:val="clear" w:color="auto" w:fill="FFFFFF"/>
              </w:rPr>
              <w:t xml:space="preserve">Create environment for develop by (remind, git, svn, httpd server) on AWS. </w:t>
            </w:r>
            <w:r w:rsidR="007F79C5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Investigate services of AWS for set up.</w:t>
            </w:r>
            <w:r w:rsidR="00800CD0">
              <w:rPr>
                <w:rFonts w:ascii="Tahoma" w:hAnsi="Tahoma" w:cs="Tahoma"/>
                <w:color w:val="212121"/>
                <w:sz w:val="20"/>
                <w:szCs w:val="20"/>
              </w:rPr>
              <w:t xml:space="preserve"> </w:t>
            </w:r>
            <w:r w:rsidR="00800CD0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Create docker image for deploy with</w:t>
            </w:r>
            <w:r w:rsidR="00800CD0">
              <w:rPr>
                <w:rFonts w:ascii="Calibri" w:hAnsi="Calibri" w:cs="Calibri"/>
                <w:color w:val="212121"/>
                <w:sz w:val="22"/>
                <w:szCs w:val="22"/>
              </w:rPr>
              <w:t xml:space="preserve"> </w:t>
            </w:r>
            <w:r w:rsidR="007F79C5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EC2 Instance, amazon EKS, am</w:t>
            </w:r>
            <w:r w:rsidR="00800CD0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azon ECR, amazon S3, amazon EBS</w:t>
            </w:r>
            <w:r w:rsidR="007F79C5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 xml:space="preserve">. </w:t>
            </w:r>
          </w:p>
        </w:tc>
      </w:tr>
      <w:tr w:rsidR="00102039" w:rsidRPr="004E4122" w14:paraId="564C73C2" w14:textId="77777777" w:rsidTr="00172DE1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5EE94C9D" w14:textId="11511B83" w:rsidR="00102039" w:rsidRPr="004E4122" w:rsidRDefault="00102039" w:rsidP="0010203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372D0CAF" w14:textId="5BA8F46B" w:rsidR="00102039" w:rsidRDefault="007F79C5" w:rsidP="00102039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  <w:szCs w:val="20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</w:rPr>
              <w:t>Senior develop</w:t>
            </w:r>
          </w:p>
        </w:tc>
      </w:tr>
      <w:tr w:rsidR="00102039" w:rsidRPr="004E4122" w14:paraId="485E646E" w14:textId="77777777" w:rsidTr="00172DE1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E01BFAE" w14:textId="3C9AFEEA" w:rsidR="00102039" w:rsidRPr="004E4122" w:rsidRDefault="00102039" w:rsidP="0010203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342346C3" w14:textId="1B6F3EB1" w:rsidR="00102039" w:rsidRPr="00C21257" w:rsidRDefault="00102039" w:rsidP="0010203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Docker script, Kubernet script, AWS scripts.</w:t>
            </w:r>
          </w:p>
        </w:tc>
      </w:tr>
      <w:tr w:rsidR="00102039" w:rsidRPr="004E4122" w14:paraId="7095928E" w14:textId="77777777" w:rsidTr="00172DE1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683FB5A3" w14:textId="386E21EC" w:rsidR="00102039" w:rsidRPr="004E4122" w:rsidRDefault="00102039" w:rsidP="0010203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F281AB5" w14:textId="22156699" w:rsidR="00102039" w:rsidRPr="004E4122" w:rsidRDefault="007F79C5" w:rsidP="007F79C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</w:rPr>
              <w:t>A</w:t>
            </w:r>
            <w:r w:rsidRPr="007F79C5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ws console</w:t>
            </w:r>
            <w:r w:rsidR="00102039"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,  Notepad</w:t>
            </w:r>
          </w:p>
        </w:tc>
      </w:tr>
      <w:tr w:rsidR="00102039" w:rsidRPr="004E4122" w14:paraId="34BB48C5" w14:textId="77777777" w:rsidTr="00172DE1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352434B8" w14:textId="6930B574" w:rsidR="00102039" w:rsidRPr="004E4122" w:rsidRDefault="00102039" w:rsidP="0010203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4907364F" w14:textId="0F71F9F0" w:rsidR="00102039" w:rsidRPr="004E4122" w:rsidRDefault="00102039" w:rsidP="0010203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EC2 Instance Type Centos 7, Httpd server, docker, kubernetes, Postgresql 9.</w:t>
            </w:r>
          </w:p>
        </w:tc>
      </w:tr>
      <w:tr w:rsidR="00102039" w:rsidRPr="004E4122" w14:paraId="68FB74AE" w14:textId="77777777" w:rsidTr="00172DE1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FE37FC4" w14:textId="41BD8A4B" w:rsidR="00102039" w:rsidRPr="004E4122" w:rsidRDefault="00102039" w:rsidP="0010203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5A93FA5" w14:textId="0658B06A" w:rsidR="00102039" w:rsidRPr="00C21257" w:rsidRDefault="00102039" w:rsidP="0010203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212121"/>
                <w:sz w:val="20"/>
                <w:szCs w:val="20"/>
                <w:lang w:val="vi-VN"/>
              </w:rPr>
              <w:t>Java 8, Spring boot 2.2, HTML, JavaScript, CSS, XML.</w:t>
            </w:r>
          </w:p>
        </w:tc>
      </w:tr>
    </w:tbl>
    <w:p w14:paraId="45D331A6" w14:textId="77777777" w:rsidR="00102039" w:rsidRDefault="00102039" w:rsidP="00102039">
      <w:pPr>
        <w:jc w:val="both"/>
        <w:rPr>
          <w:rFonts w:ascii="Tahoma" w:hAnsi="Tahoma" w:cs="Tahoma"/>
          <w:b/>
          <w:sz w:val="20"/>
          <w:u w:val="single"/>
        </w:rPr>
      </w:pPr>
    </w:p>
    <w:p w14:paraId="5734F312" w14:textId="77777777" w:rsidR="00102039" w:rsidRDefault="00102039" w:rsidP="002D02A7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12A2ECFE" w14:textId="7993769E" w:rsidR="002D02A7" w:rsidRPr="004E4122" w:rsidRDefault="00742184" w:rsidP="002D02A7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RMhub System</w:t>
      </w:r>
      <w:r w:rsidR="00C04A73">
        <w:rPr>
          <w:rFonts w:ascii="Tahoma" w:hAnsi="Tahoma" w:cs="Tahoma"/>
          <w:b/>
          <w:sz w:val="20"/>
          <w:szCs w:val="20"/>
          <w:u w:val="single"/>
        </w:rPr>
        <w:t xml:space="preserve"> (</w:t>
      </w:r>
      <w:r>
        <w:rPr>
          <w:rFonts w:ascii="Tahoma" w:hAnsi="Tahoma" w:cs="Tahoma"/>
          <w:b/>
          <w:sz w:val="20"/>
          <w:szCs w:val="20"/>
          <w:u w:val="single"/>
        </w:rPr>
        <w:t>7</w:t>
      </w:r>
      <w:r w:rsidR="00C04A73">
        <w:rPr>
          <w:rFonts w:ascii="Tahoma" w:hAnsi="Tahoma" w:cs="Tahoma"/>
          <w:b/>
          <w:sz w:val="20"/>
          <w:szCs w:val="20"/>
          <w:u w:val="single"/>
        </w:rPr>
        <w:t>/201</w:t>
      </w:r>
      <w:r>
        <w:rPr>
          <w:rFonts w:ascii="Tahoma" w:hAnsi="Tahoma" w:cs="Tahoma"/>
          <w:b/>
          <w:sz w:val="20"/>
          <w:szCs w:val="20"/>
          <w:u w:val="single"/>
        </w:rPr>
        <w:t>9</w:t>
      </w:r>
      <w:r w:rsidR="00102039">
        <w:rPr>
          <w:rFonts w:ascii="Tahoma" w:hAnsi="Tahoma" w:cs="Tahoma"/>
          <w:b/>
          <w:sz w:val="20"/>
          <w:szCs w:val="20"/>
          <w:u w:val="single"/>
        </w:rPr>
        <w:t>- 10/2019</w:t>
      </w:r>
      <w:r w:rsidR="002D02A7" w:rsidRPr="004E4122">
        <w:rPr>
          <w:rFonts w:ascii="Tahoma" w:hAnsi="Tahoma" w:cs="Tahoma"/>
          <w:b/>
          <w:sz w:val="20"/>
          <w:szCs w:val="20"/>
          <w:u w:val="single"/>
        </w:rPr>
        <w:t>)</w:t>
      </w:r>
    </w:p>
    <w:p w14:paraId="0F6A8872" w14:textId="77777777" w:rsidR="002D02A7" w:rsidRPr="004E4122" w:rsidRDefault="002D02A7" w:rsidP="002D02A7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89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74"/>
        <w:gridCol w:w="6648"/>
      </w:tblGrid>
      <w:tr w:rsidR="002D02A7" w:rsidRPr="004E4122" w14:paraId="20E411E0" w14:textId="77777777" w:rsidTr="00D91BF9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5012B6D" w14:textId="77777777" w:rsidR="002D02A7" w:rsidRPr="004E4122" w:rsidRDefault="002D02A7" w:rsidP="00D91BF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Project  Description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8EB95F2" w14:textId="32FD3850" w:rsidR="002D02A7" w:rsidRPr="004E4122" w:rsidRDefault="00742184" w:rsidP="00D91BF9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  <w:szCs w:val="20"/>
              </w:rPr>
            </w:pPr>
            <w:r w:rsidRPr="00C04A73">
              <w:rPr>
                <w:rFonts w:ascii="Tahoma" w:hAnsi="Tahoma" w:cs="Tahoma"/>
                <w:color w:val="222222"/>
                <w:sz w:val="20"/>
                <w:szCs w:val="20"/>
              </w:rPr>
              <w:t xml:space="preserve">Develop system of </w:t>
            </w:r>
            <w:r>
              <w:rPr>
                <w:rFonts w:ascii="Tahoma" w:hAnsi="Tahoma" w:cs="Tahoma"/>
                <w:color w:val="222222"/>
                <w:sz w:val="20"/>
                <w:szCs w:val="20"/>
              </w:rPr>
              <w:t>road management. View status of device in map and control device via command of operator.</w:t>
            </w:r>
          </w:p>
        </w:tc>
      </w:tr>
      <w:tr w:rsidR="002D02A7" w:rsidRPr="004E4122" w14:paraId="592C93E9" w14:textId="77777777" w:rsidTr="00D91BF9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688E7140" w14:textId="77777777" w:rsidR="002D02A7" w:rsidRPr="004E4122" w:rsidRDefault="002D02A7" w:rsidP="00D91BF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3B9B8AE7" w14:textId="0867441B" w:rsidR="002D02A7" w:rsidRDefault="00742184" w:rsidP="00D91BF9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  <w:szCs w:val="20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</w:rPr>
              <w:t>15</w:t>
            </w:r>
          </w:p>
        </w:tc>
      </w:tr>
      <w:tr w:rsidR="002D02A7" w:rsidRPr="004E4122" w14:paraId="3DD15C93" w14:textId="77777777" w:rsidTr="00D91BF9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E33433D" w14:textId="77777777" w:rsidR="002D02A7" w:rsidRPr="004E4122" w:rsidRDefault="002D02A7" w:rsidP="00D91BF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FA73CB9" w14:textId="7FC7E9FF" w:rsidR="002D02A7" w:rsidRPr="00C21257" w:rsidRDefault="00742184" w:rsidP="00D91BF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2D02A7" w:rsidRPr="004E4122" w14:paraId="17932025" w14:textId="77777777" w:rsidTr="00D91BF9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23D9454D" w14:textId="77777777" w:rsidR="002D02A7" w:rsidRPr="004E4122" w:rsidRDefault="002D02A7" w:rsidP="00D91BF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14462E7" w14:textId="600AF61E" w:rsidR="002D02A7" w:rsidRPr="004E4122" w:rsidRDefault="002D02A7" w:rsidP="00D91BF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 xml:space="preserve">Java, </w:t>
            </w:r>
            <w:r w:rsidR="00742184">
              <w:rPr>
                <w:rFonts w:ascii="Tahoma" w:eastAsia="Tahoma" w:hAnsi="Tahoma" w:cs="Tahoma"/>
                <w:sz w:val="20"/>
                <w:szCs w:val="20"/>
              </w:rPr>
              <w:t>Angular</w:t>
            </w:r>
          </w:p>
        </w:tc>
      </w:tr>
      <w:tr w:rsidR="002D02A7" w:rsidRPr="004E4122" w14:paraId="660E4B52" w14:textId="77777777" w:rsidTr="00D91BF9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244F852" w14:textId="77777777" w:rsidR="002D02A7" w:rsidRPr="004E4122" w:rsidRDefault="002D02A7" w:rsidP="00D91BF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AF72334" w14:textId="662E7AA8" w:rsidR="002D02A7" w:rsidRPr="004E4122" w:rsidRDefault="00742184" w:rsidP="00D91BF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Intellij</w:t>
            </w:r>
            <w:r w:rsidR="00C04A73" w:rsidRPr="00C04A73">
              <w:rPr>
                <w:rFonts w:ascii="Tahoma" w:eastAsia="Tahoma" w:hAnsi="Tahoma" w:cs="Tahoma"/>
                <w:sz w:val="20"/>
                <w:szCs w:val="20"/>
              </w:rPr>
              <w:t>, SQLDeveloper Tool, Jira</w:t>
            </w:r>
          </w:p>
        </w:tc>
      </w:tr>
      <w:tr w:rsidR="002D02A7" w:rsidRPr="004E4122" w14:paraId="57687E47" w14:textId="77777777" w:rsidTr="00D91BF9">
        <w:trPr>
          <w:trHeight w:val="36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D6C79EE" w14:textId="77777777" w:rsidR="002D02A7" w:rsidRPr="004E4122" w:rsidRDefault="002D02A7" w:rsidP="00D91BF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58E83F0" w14:textId="7C55F39B" w:rsidR="002D02A7" w:rsidRPr="00C21257" w:rsidRDefault="00C04A73" w:rsidP="00D91BF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C04A73">
              <w:rPr>
                <w:rFonts w:ascii="Tahoma" w:eastAsia="Tahoma" w:hAnsi="Tahoma" w:cs="Tahoma"/>
                <w:sz w:val="20"/>
                <w:szCs w:val="20"/>
              </w:rPr>
              <w:t xml:space="preserve">J2EE, Oracle DB, </w:t>
            </w:r>
            <w:r w:rsidR="00742184">
              <w:rPr>
                <w:rFonts w:ascii="Tahoma" w:eastAsia="Tahoma" w:hAnsi="Tahoma" w:cs="Tahoma"/>
                <w:sz w:val="20"/>
                <w:szCs w:val="20"/>
              </w:rPr>
              <w:t>Angular</w:t>
            </w:r>
            <w:r w:rsidRPr="00C04A73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r w:rsidR="00742184">
              <w:rPr>
                <w:rFonts w:ascii="Tahoma" w:eastAsia="Tahoma" w:hAnsi="Tahoma" w:cs="Tahoma"/>
                <w:sz w:val="20"/>
                <w:szCs w:val="20"/>
              </w:rPr>
              <w:t>Postgre</w:t>
            </w:r>
          </w:p>
        </w:tc>
      </w:tr>
      <w:tr w:rsidR="002D02A7" w:rsidRPr="004E4122" w14:paraId="01CAC7F6" w14:textId="77777777" w:rsidTr="00D91BF9">
        <w:trPr>
          <w:trHeight w:val="340"/>
        </w:trPr>
        <w:tc>
          <w:tcPr>
            <w:tcW w:w="2274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5EC15FCE" w14:textId="77777777" w:rsidR="002D02A7" w:rsidRPr="004E4122" w:rsidRDefault="002D02A7" w:rsidP="00D91BF9">
            <w:pPr>
              <w:rPr>
                <w:rFonts w:ascii="Tahoma" w:hAnsi="Tahoma" w:cs="Tahoma"/>
                <w:sz w:val="20"/>
                <w:szCs w:val="20"/>
              </w:rPr>
            </w:pPr>
            <w:r w:rsidRPr="004E4122">
              <w:rPr>
                <w:rFonts w:ascii="Tahoma" w:eastAsia="Tahoma" w:hAnsi="Tahoma" w:cs="Tahoma"/>
                <w:sz w:val="20"/>
                <w:szCs w:val="2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3B853EE6" w14:textId="6916692B" w:rsidR="002D02A7" w:rsidRPr="004E4122" w:rsidRDefault="00C04A73" w:rsidP="00D91BF9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C04A73">
              <w:rPr>
                <w:rFonts w:ascii="Tahoma" w:eastAsia="Tahoma" w:hAnsi="Tahoma" w:cs="Tahoma"/>
                <w:sz w:val="20"/>
                <w:szCs w:val="20"/>
              </w:rPr>
              <w:t xml:space="preserve">SpringBoot, </w:t>
            </w:r>
            <w:r w:rsidR="00742184">
              <w:rPr>
                <w:rFonts w:ascii="Tahoma" w:eastAsia="Tahoma" w:hAnsi="Tahoma" w:cs="Tahoma"/>
                <w:sz w:val="20"/>
                <w:szCs w:val="20"/>
              </w:rPr>
              <w:t>Angular</w:t>
            </w:r>
            <w:r w:rsidRPr="00C04A73">
              <w:rPr>
                <w:rFonts w:ascii="Tahoma" w:eastAsia="Tahoma" w:hAnsi="Tahoma" w:cs="Tahoma"/>
                <w:sz w:val="20"/>
                <w:szCs w:val="20"/>
              </w:rPr>
              <w:t>, Docker</w:t>
            </w:r>
            <w:r w:rsidR="00A727D3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Pr="00C04A73">
              <w:rPr>
                <w:rFonts w:ascii="Tahoma" w:eastAsia="Tahoma" w:hAnsi="Tahoma" w:cs="Tahoma"/>
                <w:sz w:val="20"/>
                <w:szCs w:val="20"/>
              </w:rPr>
              <w:t>…</w:t>
            </w:r>
          </w:p>
        </w:tc>
      </w:tr>
    </w:tbl>
    <w:p w14:paraId="5B65EA01" w14:textId="77777777" w:rsidR="002D02A7" w:rsidRDefault="002D02A7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6FCF06B3" w14:textId="0A9E8320" w:rsidR="000E710A" w:rsidRDefault="00A727D3" w:rsidP="000E710A">
      <w:pPr>
        <w:jc w:val="both"/>
        <w:rPr>
          <w:rFonts w:ascii="Tahoma" w:hAnsi="Tahoma" w:cs="Tahoma"/>
          <w:b/>
          <w:sz w:val="21"/>
        </w:rPr>
      </w:pPr>
      <w:r w:rsidRPr="00A727D3">
        <w:rPr>
          <w:rFonts w:ascii="Tahoma" w:hAnsi="Tahoma" w:cs="Tahoma"/>
          <w:b/>
          <w:sz w:val="21"/>
        </w:rPr>
        <w:t>VTPost business</w:t>
      </w:r>
      <w:r>
        <w:rPr>
          <w:rFonts w:ascii="Tahoma" w:hAnsi="Tahoma" w:cs="Tahoma"/>
          <w:b/>
          <w:sz w:val="21"/>
        </w:rPr>
        <w:t xml:space="preserve"> o</w:t>
      </w:r>
      <w:r w:rsidRPr="00A727D3">
        <w:rPr>
          <w:rFonts w:ascii="Tahoma" w:hAnsi="Tahoma" w:cs="Tahoma"/>
          <w:b/>
          <w:sz w:val="21"/>
        </w:rPr>
        <w:t xml:space="preserve">perating </w:t>
      </w:r>
      <w:r>
        <w:rPr>
          <w:rFonts w:ascii="Tahoma" w:hAnsi="Tahoma" w:cs="Tahoma"/>
          <w:b/>
          <w:sz w:val="21"/>
        </w:rPr>
        <w:t>system</w:t>
      </w:r>
      <w:r w:rsidRPr="00A727D3">
        <w:rPr>
          <w:rFonts w:ascii="Tahoma" w:hAnsi="Tahoma" w:cs="Tahoma"/>
          <w:b/>
          <w:sz w:val="21"/>
        </w:rPr>
        <w:t xml:space="preserve"> </w:t>
      </w:r>
      <w:r w:rsidR="00276D48">
        <w:rPr>
          <w:rFonts w:ascii="Tahoma" w:hAnsi="Tahoma" w:cs="Tahoma"/>
          <w:b/>
          <w:sz w:val="21"/>
        </w:rPr>
        <w:t>(1</w:t>
      </w:r>
      <w:r w:rsidR="005F4B47">
        <w:rPr>
          <w:rFonts w:ascii="Tahoma" w:hAnsi="Tahoma" w:cs="Tahoma"/>
          <w:b/>
          <w:sz w:val="21"/>
        </w:rPr>
        <w:t>0</w:t>
      </w:r>
      <w:r w:rsidR="000E710A" w:rsidRPr="00573820">
        <w:rPr>
          <w:rFonts w:ascii="Tahoma" w:hAnsi="Tahoma" w:cs="Tahoma"/>
          <w:b/>
          <w:sz w:val="21"/>
        </w:rPr>
        <w:t>/201</w:t>
      </w:r>
      <w:r w:rsidR="005F4B47">
        <w:rPr>
          <w:rFonts w:ascii="Tahoma" w:hAnsi="Tahoma" w:cs="Tahoma"/>
          <w:b/>
          <w:sz w:val="21"/>
        </w:rPr>
        <w:t>8</w:t>
      </w:r>
      <w:r w:rsidR="000E710A" w:rsidRPr="00573820">
        <w:rPr>
          <w:rFonts w:ascii="Tahoma" w:hAnsi="Tahoma" w:cs="Tahoma"/>
          <w:b/>
          <w:sz w:val="21"/>
        </w:rPr>
        <w:t xml:space="preserve">– </w:t>
      </w:r>
      <w:r w:rsidR="005F4B47">
        <w:rPr>
          <w:rFonts w:ascii="Tahoma" w:hAnsi="Tahoma" w:cs="Tahoma"/>
          <w:b/>
          <w:sz w:val="21"/>
        </w:rPr>
        <w:t>4</w:t>
      </w:r>
      <w:r w:rsidR="000E710A" w:rsidRPr="00573820">
        <w:rPr>
          <w:rFonts w:ascii="Tahoma" w:hAnsi="Tahoma" w:cs="Tahoma"/>
          <w:b/>
          <w:sz w:val="21"/>
        </w:rPr>
        <w:t>/201</w:t>
      </w:r>
      <w:r w:rsidR="005F4B47">
        <w:rPr>
          <w:rFonts w:ascii="Tahoma" w:hAnsi="Tahoma" w:cs="Tahoma"/>
          <w:b/>
          <w:sz w:val="21"/>
        </w:rPr>
        <w:t>9</w:t>
      </w:r>
      <w:r w:rsidR="000E710A" w:rsidRPr="00573820">
        <w:rPr>
          <w:rFonts w:ascii="Tahoma" w:hAnsi="Tahoma" w:cs="Tahoma"/>
          <w:b/>
          <w:sz w:val="21"/>
        </w:rPr>
        <w:t>)</w:t>
      </w:r>
    </w:p>
    <w:p w14:paraId="7440E5CE" w14:textId="77777777" w:rsidR="000E710A" w:rsidRPr="00573820" w:rsidRDefault="000E710A" w:rsidP="000E710A">
      <w:pPr>
        <w:jc w:val="both"/>
        <w:rPr>
          <w:rFonts w:ascii="Tahoma" w:hAnsi="Tahoma" w:cs="Tahoma"/>
          <w:b/>
          <w:sz w:val="21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E710A" w:rsidRPr="00573820" w14:paraId="018B5656" w14:textId="77777777" w:rsidTr="00D91BF9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8BCF583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B93457" w14:textId="77777777" w:rsidR="000E710A" w:rsidRPr="003C4831" w:rsidRDefault="005F4B47" w:rsidP="003C4831">
            <w:pPr>
              <w:pStyle w:val="ListParagraph"/>
              <w:numPr>
                <w:ilvl w:val="0"/>
                <w:numId w:val="43"/>
              </w:numPr>
              <w:ind w:left="91" w:hanging="180"/>
              <w:rPr>
                <w:rFonts w:ascii="Tahoma" w:hAnsi="Tahoma" w:cs="Tahoma"/>
              </w:rPr>
            </w:pPr>
            <w:r w:rsidRPr="003C4831">
              <w:rPr>
                <w:rFonts w:ascii="Tahoma" w:hAnsi="Tahoma" w:cs="Tahoma"/>
                <w:sz w:val="20"/>
              </w:rPr>
              <w:t>S</w:t>
            </w:r>
            <w:r w:rsidR="00276D48" w:rsidRPr="003C4831">
              <w:rPr>
                <w:rFonts w:ascii="Tahoma" w:hAnsi="Tahoma" w:cs="Tahoma"/>
                <w:sz w:val="20"/>
              </w:rPr>
              <w:t xml:space="preserve">ystem </w:t>
            </w:r>
            <w:r w:rsidRPr="003C4831">
              <w:rPr>
                <w:rFonts w:ascii="Tahoma" w:hAnsi="Tahoma" w:cs="Tahoma"/>
                <w:sz w:val="20"/>
              </w:rPr>
              <w:t>show data of business activity via BI report . Staff of Operat</w:t>
            </w:r>
            <w:r w:rsidR="003C4831">
              <w:rPr>
                <w:rFonts w:ascii="Tahoma" w:hAnsi="Tahoma" w:cs="Tahoma"/>
                <w:sz w:val="20"/>
              </w:rPr>
              <w:t>ion</w:t>
            </w:r>
            <w:r w:rsidRPr="003C4831">
              <w:rPr>
                <w:rFonts w:ascii="Tahoma" w:hAnsi="Tahoma" w:cs="Tahoma"/>
                <w:sz w:val="20"/>
              </w:rPr>
              <w:t xml:space="preserve"> center </w:t>
            </w:r>
            <w:r w:rsidR="003C4831">
              <w:rPr>
                <w:rFonts w:ascii="Tahoma" w:hAnsi="Tahoma" w:cs="Tahoma"/>
                <w:sz w:val="20"/>
              </w:rPr>
              <w:t>command for business unit via  management system.</w:t>
            </w:r>
          </w:p>
          <w:p w14:paraId="7566BDC6" w14:textId="1CB74204" w:rsidR="003C4831" w:rsidRPr="003C4831" w:rsidRDefault="003C4831" w:rsidP="003C4831">
            <w:pPr>
              <w:pStyle w:val="ListParagraph"/>
              <w:numPr>
                <w:ilvl w:val="0"/>
                <w:numId w:val="43"/>
              </w:numPr>
              <w:ind w:left="91" w:hanging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System support for partner connect via API system. </w:t>
            </w:r>
          </w:p>
        </w:tc>
      </w:tr>
      <w:tr w:rsidR="000E710A" w:rsidRPr="00573820" w14:paraId="1E79EDDE" w14:textId="77777777" w:rsidTr="00D91BF9">
        <w:trPr>
          <w:trHeight w:val="41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97BC907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CDBFCB0" w14:textId="2F013538" w:rsidR="000E710A" w:rsidRPr="0004579B" w:rsidRDefault="003C4831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</w:t>
            </w:r>
          </w:p>
        </w:tc>
      </w:tr>
      <w:tr w:rsidR="000E710A" w:rsidRPr="00573820" w14:paraId="291F00C0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A70FED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1ACC5F" w14:textId="616B3FAF" w:rsidR="000E710A" w:rsidRPr="00573820" w:rsidRDefault="003C4831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0E710A" w:rsidRPr="00573820" w14:paraId="33F62121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6C8DFC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lastRenderedPageBreak/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8FB3EB" w14:textId="12D8A050" w:rsidR="000E710A" w:rsidRPr="00573820" w:rsidRDefault="000E710A" w:rsidP="00D91BF9">
            <w:pPr>
              <w:rPr>
                <w:rFonts w:ascii="Tahoma" w:hAnsi="Tahoma" w:cs="Tahoma"/>
              </w:rPr>
            </w:pPr>
            <w:r w:rsidRPr="00573820">
              <w:rPr>
                <w:rFonts w:ascii="Tahoma" w:hAnsi="Tahoma" w:cs="Tahoma"/>
                <w:sz w:val="20"/>
              </w:rPr>
              <w:t>Java</w:t>
            </w:r>
            <w:r w:rsidR="003C4831">
              <w:rPr>
                <w:rFonts w:ascii="Tahoma" w:hAnsi="Tahoma" w:cs="Tahoma"/>
                <w:sz w:val="20"/>
              </w:rPr>
              <w:t xml:space="preserve"> , C#.</w:t>
            </w:r>
          </w:p>
        </w:tc>
      </w:tr>
      <w:tr w:rsidR="000E710A" w:rsidRPr="00573820" w14:paraId="21E12CC9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461B1E7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2F2A643" w14:textId="4ABF8335" w:rsidR="000E710A" w:rsidRPr="00573820" w:rsidRDefault="00276D48" w:rsidP="00D91BF9">
            <w:pPr>
              <w:rPr>
                <w:rFonts w:ascii="Tahoma" w:hAnsi="Tahoma" w:cs="Tahoma"/>
              </w:rPr>
            </w:pPr>
            <w:r w:rsidRPr="00276D48">
              <w:rPr>
                <w:rFonts w:ascii="Tahoma" w:hAnsi="Tahoma" w:cs="Tahoma"/>
                <w:sz w:val="20"/>
              </w:rPr>
              <w:t>VisualStudio</w:t>
            </w:r>
            <w:r w:rsidR="003C4831">
              <w:rPr>
                <w:rFonts w:ascii="Tahoma" w:hAnsi="Tahoma" w:cs="Tahoma"/>
                <w:sz w:val="20"/>
              </w:rPr>
              <w:t xml:space="preserve"> </w:t>
            </w:r>
            <w:r w:rsidRPr="00276D48">
              <w:rPr>
                <w:rFonts w:ascii="Tahoma" w:hAnsi="Tahoma" w:cs="Tahoma"/>
                <w:sz w:val="20"/>
              </w:rPr>
              <w:t xml:space="preserve">, </w:t>
            </w:r>
            <w:r w:rsidR="003C4831">
              <w:rPr>
                <w:rFonts w:ascii="Tahoma" w:hAnsi="Tahoma" w:cs="Tahoma"/>
                <w:sz w:val="20"/>
              </w:rPr>
              <w:t xml:space="preserve">Intelij </w:t>
            </w:r>
            <w:r w:rsidRPr="00276D48">
              <w:rPr>
                <w:rFonts w:ascii="Tahoma" w:hAnsi="Tahoma" w:cs="Tahoma"/>
                <w:sz w:val="20"/>
              </w:rPr>
              <w:t>,</w:t>
            </w:r>
            <w:r w:rsidR="003C4831">
              <w:rPr>
                <w:rFonts w:ascii="Tahoma" w:hAnsi="Tahoma" w:cs="Tahoma"/>
                <w:sz w:val="20"/>
              </w:rPr>
              <w:t>SQL develop,</w:t>
            </w:r>
            <w:r w:rsidRPr="00276D48">
              <w:rPr>
                <w:rFonts w:ascii="Tahoma" w:hAnsi="Tahoma" w:cs="Tahoma"/>
                <w:sz w:val="20"/>
              </w:rPr>
              <w:t xml:space="preserve"> GitLab</w:t>
            </w:r>
          </w:p>
        </w:tc>
      </w:tr>
      <w:tr w:rsidR="000E710A" w:rsidRPr="00573820" w14:paraId="053A97E7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7FE9B1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43520DE" w14:textId="3398EBC5" w:rsidR="000E710A" w:rsidRPr="00573820" w:rsidRDefault="000E710A" w:rsidP="00D91BF9">
            <w:pPr>
              <w:rPr>
                <w:rFonts w:ascii="Tahoma" w:hAnsi="Tahoma" w:cs="Tahoma"/>
              </w:rPr>
            </w:pPr>
            <w:r w:rsidRPr="00573820">
              <w:rPr>
                <w:rFonts w:ascii="Tahoma" w:hAnsi="Tahoma" w:cs="Tahoma"/>
                <w:sz w:val="20"/>
              </w:rPr>
              <w:t xml:space="preserve">Windows, Tomcat, </w:t>
            </w:r>
            <w:r w:rsidR="003C4831">
              <w:rPr>
                <w:rFonts w:ascii="Tahoma" w:hAnsi="Tahoma" w:cs="Tahoma"/>
                <w:sz w:val="20"/>
              </w:rPr>
              <w:t>Oracle</w:t>
            </w:r>
          </w:p>
        </w:tc>
      </w:tr>
      <w:tr w:rsidR="000E710A" w:rsidRPr="00573820" w14:paraId="0FA6439F" w14:textId="77777777" w:rsidTr="00D91BF9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3E235B0" w14:textId="77777777" w:rsidR="000E710A" w:rsidRPr="00573820" w:rsidRDefault="000E710A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8326055" w14:textId="15920A5E" w:rsidR="00276D48" w:rsidRPr="00276D48" w:rsidRDefault="003C4831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Springboot , Asp .Net , Zk framework , Google chart.</w:t>
            </w:r>
          </w:p>
        </w:tc>
      </w:tr>
    </w:tbl>
    <w:p w14:paraId="787CDAB6" w14:textId="77777777" w:rsidR="000E710A" w:rsidRPr="00573820" w:rsidRDefault="000E710A" w:rsidP="000E710A">
      <w:pPr>
        <w:jc w:val="both"/>
        <w:rPr>
          <w:rFonts w:ascii="Tahoma" w:hAnsi="Tahoma" w:cs="Tahoma"/>
          <w:b/>
          <w:sz w:val="20"/>
          <w:u w:val="single"/>
        </w:rPr>
      </w:pPr>
    </w:p>
    <w:p w14:paraId="68DF81E8" w14:textId="77777777" w:rsidR="000E710A" w:rsidRDefault="000E710A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6187A2FB" w14:textId="6121BC00" w:rsidR="008C32CF" w:rsidRDefault="00EF01D4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EF01D4">
        <w:rPr>
          <w:rFonts w:ascii="Tahoma" w:hAnsi="Tahoma" w:cs="Tahoma"/>
          <w:b/>
          <w:sz w:val="20"/>
          <w:u w:val="single"/>
        </w:rPr>
        <w:t xml:space="preserve">Maintain Data WareHouse System </w:t>
      </w:r>
      <w:r w:rsidR="008C32CF" w:rsidRPr="00573820">
        <w:rPr>
          <w:rFonts w:ascii="Tahoma" w:hAnsi="Tahoma" w:cs="Tahoma"/>
          <w:b/>
          <w:sz w:val="20"/>
          <w:u w:val="single"/>
        </w:rPr>
        <w:t>(</w:t>
      </w:r>
      <w:r>
        <w:rPr>
          <w:rFonts w:ascii="Tahoma" w:hAnsi="Tahoma" w:cs="Tahoma"/>
          <w:b/>
          <w:sz w:val="20"/>
          <w:u w:val="single"/>
        </w:rPr>
        <w:t>4</w:t>
      </w:r>
      <w:r w:rsidR="002573EF">
        <w:rPr>
          <w:rFonts w:ascii="Tahoma" w:hAnsi="Tahoma" w:cs="Tahoma"/>
          <w:b/>
          <w:sz w:val="20"/>
          <w:u w:val="single"/>
        </w:rPr>
        <w:t>/20</w:t>
      </w:r>
      <w:r>
        <w:rPr>
          <w:rFonts w:ascii="Tahoma" w:hAnsi="Tahoma" w:cs="Tahoma"/>
          <w:b/>
          <w:sz w:val="20"/>
          <w:u w:val="single"/>
        </w:rPr>
        <w:t>18</w:t>
      </w:r>
      <w:r w:rsidR="008C32CF" w:rsidRPr="00573820">
        <w:rPr>
          <w:rFonts w:ascii="Tahoma" w:hAnsi="Tahoma" w:cs="Tahoma"/>
          <w:b/>
          <w:sz w:val="20"/>
          <w:u w:val="single"/>
        </w:rPr>
        <w:t xml:space="preserve"> – </w:t>
      </w:r>
      <w:r>
        <w:rPr>
          <w:rFonts w:ascii="Tahoma" w:hAnsi="Tahoma" w:cs="Tahoma"/>
          <w:b/>
          <w:sz w:val="20"/>
          <w:u w:val="single"/>
        </w:rPr>
        <w:t>10</w:t>
      </w:r>
      <w:r w:rsidR="002573EF">
        <w:rPr>
          <w:rFonts w:ascii="Tahoma" w:hAnsi="Tahoma" w:cs="Tahoma"/>
          <w:b/>
          <w:sz w:val="20"/>
          <w:u w:val="single"/>
        </w:rPr>
        <w:t>/201</w:t>
      </w:r>
      <w:r>
        <w:rPr>
          <w:rFonts w:ascii="Tahoma" w:hAnsi="Tahoma" w:cs="Tahoma"/>
          <w:b/>
          <w:sz w:val="20"/>
          <w:u w:val="single"/>
        </w:rPr>
        <w:t>8</w:t>
      </w:r>
      <w:r w:rsidR="008C32CF" w:rsidRPr="00573820">
        <w:rPr>
          <w:rFonts w:ascii="Tahoma" w:hAnsi="Tahoma" w:cs="Tahoma"/>
          <w:b/>
          <w:sz w:val="20"/>
          <w:u w:val="single"/>
        </w:rPr>
        <w:t>)</w:t>
      </w:r>
    </w:p>
    <w:p w14:paraId="2B846122" w14:textId="77777777" w:rsidR="008C32CF" w:rsidRPr="00573820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090"/>
        <w:gridCol w:w="7078"/>
      </w:tblGrid>
      <w:tr w:rsidR="008C32CF" w:rsidRPr="00573820" w14:paraId="38519072" w14:textId="77777777" w:rsidTr="00D91BF9">
        <w:trPr>
          <w:trHeight w:val="374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08F290D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93041C" w14:textId="77777777" w:rsidR="00EF01D4" w:rsidRPr="00EF01D4" w:rsidRDefault="00EF01D4" w:rsidP="00EF01D4">
            <w:pPr>
              <w:pStyle w:val="ListParagraph"/>
              <w:numPr>
                <w:ilvl w:val="0"/>
                <w:numId w:val="44"/>
              </w:numPr>
              <w:ind w:left="166" w:hanging="180"/>
              <w:rPr>
                <w:rFonts w:ascii="Tahoma" w:hAnsi="Tahoma" w:cs="Tahoma"/>
                <w:sz w:val="20"/>
              </w:rPr>
            </w:pPr>
            <w:r w:rsidRPr="00EF01D4">
              <w:rPr>
                <w:rFonts w:ascii="Tahoma" w:hAnsi="Tahoma" w:cs="Tahoma"/>
                <w:sz w:val="20"/>
              </w:rPr>
              <w:t>-Check and maintain ETL job for Data WareHourse of MB Bank.</w:t>
            </w:r>
          </w:p>
          <w:p w14:paraId="28C8BEEF" w14:textId="6B1184F4" w:rsidR="008C32CF" w:rsidRPr="00EF01D4" w:rsidRDefault="00EF01D4" w:rsidP="00EF01D4">
            <w:pPr>
              <w:pStyle w:val="ListParagraph"/>
              <w:numPr>
                <w:ilvl w:val="0"/>
                <w:numId w:val="44"/>
              </w:numPr>
              <w:ind w:left="166" w:hanging="180"/>
              <w:rPr>
                <w:rFonts w:ascii="Tahoma" w:hAnsi="Tahoma" w:cs="Tahoma"/>
              </w:rPr>
            </w:pPr>
            <w:r w:rsidRPr="00EF01D4">
              <w:rPr>
                <w:rFonts w:ascii="Tahoma" w:hAnsi="Tahoma" w:cs="Tahoma"/>
                <w:sz w:val="20"/>
              </w:rPr>
              <w:t>-Develop BI report for MB.</w:t>
            </w:r>
          </w:p>
        </w:tc>
      </w:tr>
      <w:tr w:rsidR="008C32CF" w:rsidRPr="00573820" w14:paraId="4BB9C7BB" w14:textId="77777777" w:rsidTr="00D91BF9">
        <w:trPr>
          <w:trHeight w:val="374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1F330B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3F5E75E" w14:textId="35248878" w:rsidR="008C32CF" w:rsidRPr="0009306C" w:rsidRDefault="00500B1F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</w:t>
            </w:r>
          </w:p>
        </w:tc>
      </w:tr>
      <w:tr w:rsidR="00500B1F" w:rsidRPr="00573820" w14:paraId="0ECEA66F" w14:textId="77777777" w:rsidTr="00D91BF9">
        <w:trPr>
          <w:trHeight w:val="374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1302ED2" w14:textId="77777777" w:rsidR="00500B1F" w:rsidRPr="00573820" w:rsidRDefault="00500B1F" w:rsidP="00500B1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080F89F" w14:textId="6AEF134E" w:rsidR="00500B1F" w:rsidRPr="00573820" w:rsidRDefault="00500B1F" w:rsidP="00500B1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500B1F" w:rsidRPr="00573820" w14:paraId="2E65437F" w14:textId="77777777" w:rsidTr="00D91BF9">
        <w:trPr>
          <w:trHeight w:val="374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D3AC6B" w14:textId="77777777" w:rsidR="00500B1F" w:rsidRPr="00573820" w:rsidRDefault="00500B1F" w:rsidP="00500B1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3869DED" w14:textId="614EB441" w:rsidR="00500B1F" w:rsidRPr="00573820" w:rsidRDefault="00500B1F" w:rsidP="00500B1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SQL develop</w:t>
            </w:r>
          </w:p>
        </w:tc>
      </w:tr>
      <w:tr w:rsidR="00500B1F" w:rsidRPr="00573820" w14:paraId="6B02E298" w14:textId="77777777" w:rsidTr="00D91BF9">
        <w:trPr>
          <w:trHeight w:val="374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DDB3407" w14:textId="77777777" w:rsidR="00500B1F" w:rsidRPr="00573820" w:rsidRDefault="00500B1F" w:rsidP="00500B1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459FB19" w14:textId="540EB84B" w:rsidR="00500B1F" w:rsidRPr="00573820" w:rsidRDefault="00500B1F" w:rsidP="00500B1F">
            <w:pPr>
              <w:rPr>
                <w:rFonts w:ascii="Tahoma" w:hAnsi="Tahoma" w:cs="Tahoma"/>
              </w:rPr>
            </w:pPr>
            <w:r w:rsidRPr="00500B1F">
              <w:rPr>
                <w:rFonts w:ascii="Tahoma" w:hAnsi="Tahoma" w:cs="Tahoma"/>
                <w:sz w:val="20"/>
              </w:rPr>
              <w:t>Pentaho Data Integrate, Oracle Publisher.</w:t>
            </w:r>
          </w:p>
        </w:tc>
      </w:tr>
      <w:tr w:rsidR="00500B1F" w:rsidRPr="00573820" w14:paraId="0714CB24" w14:textId="77777777" w:rsidTr="00D91BF9">
        <w:trPr>
          <w:trHeight w:val="374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BBCC5D" w14:textId="77777777" w:rsidR="00500B1F" w:rsidRPr="00573820" w:rsidRDefault="00500B1F" w:rsidP="00500B1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79C0267" w14:textId="5FE9E3E1" w:rsidR="00500B1F" w:rsidRPr="00573820" w:rsidRDefault="00500B1F" w:rsidP="00500B1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Window , Oracle</w:t>
            </w:r>
          </w:p>
        </w:tc>
      </w:tr>
      <w:tr w:rsidR="00500B1F" w:rsidRPr="00573820" w14:paraId="7FE1900D" w14:textId="77777777" w:rsidTr="00D91BF9">
        <w:trPr>
          <w:trHeight w:val="340"/>
        </w:trPr>
        <w:tc>
          <w:tcPr>
            <w:tcW w:w="20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C1CD83" w14:textId="77777777" w:rsidR="00500B1F" w:rsidRPr="00573820" w:rsidRDefault="00500B1F" w:rsidP="00500B1F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707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756647" w14:textId="0BD4D246" w:rsidR="00500B1F" w:rsidRPr="00573820" w:rsidRDefault="00500B1F" w:rsidP="00500B1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ETL , </w:t>
            </w:r>
            <w:r w:rsidRPr="00500B1F">
              <w:rPr>
                <w:rFonts w:ascii="Tahoma" w:hAnsi="Tahoma" w:cs="Tahoma"/>
                <w:sz w:val="20"/>
              </w:rPr>
              <w:t>Oracle Publisher</w:t>
            </w:r>
            <w:r>
              <w:rPr>
                <w:rFonts w:ascii="Tahoma" w:hAnsi="Tahoma" w:cs="Tahoma"/>
                <w:sz w:val="20"/>
              </w:rPr>
              <w:t>, IBM shape.</w:t>
            </w:r>
          </w:p>
        </w:tc>
      </w:tr>
    </w:tbl>
    <w:p w14:paraId="0B602FE6" w14:textId="77777777" w:rsidR="008C32CF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041A30B2" w14:textId="3C09DCE1" w:rsidR="008C32CF" w:rsidRDefault="00500B1F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500B1F">
        <w:rPr>
          <w:rFonts w:ascii="Tahoma" w:hAnsi="Tahoma" w:cs="Tahoma"/>
          <w:b/>
          <w:sz w:val="20"/>
          <w:u w:val="single"/>
        </w:rPr>
        <w:t xml:space="preserve">Business  Control Management System </w:t>
      </w:r>
      <w:r w:rsidR="00767147">
        <w:rPr>
          <w:rFonts w:ascii="Tahoma" w:hAnsi="Tahoma" w:cs="Tahoma"/>
          <w:b/>
          <w:sz w:val="20"/>
          <w:u w:val="single"/>
        </w:rPr>
        <w:t>(</w:t>
      </w:r>
      <w:r>
        <w:rPr>
          <w:rFonts w:ascii="Tahoma" w:hAnsi="Tahoma" w:cs="Tahoma"/>
          <w:b/>
          <w:sz w:val="20"/>
          <w:u w:val="single"/>
        </w:rPr>
        <w:t>12</w:t>
      </w:r>
      <w:r w:rsidR="00767147">
        <w:rPr>
          <w:rFonts w:ascii="Tahoma" w:hAnsi="Tahoma" w:cs="Tahoma"/>
          <w:b/>
          <w:sz w:val="20"/>
          <w:u w:val="single"/>
        </w:rPr>
        <w:t>/20</w:t>
      </w:r>
      <w:r>
        <w:rPr>
          <w:rFonts w:ascii="Tahoma" w:hAnsi="Tahoma" w:cs="Tahoma"/>
          <w:b/>
          <w:sz w:val="20"/>
          <w:u w:val="single"/>
        </w:rPr>
        <w:t>1</w:t>
      </w:r>
      <w:r w:rsidR="00767147">
        <w:rPr>
          <w:rFonts w:ascii="Tahoma" w:hAnsi="Tahoma" w:cs="Tahoma"/>
          <w:b/>
          <w:sz w:val="20"/>
          <w:u w:val="single"/>
        </w:rPr>
        <w:t>7</w:t>
      </w:r>
      <w:r w:rsidR="008C32CF" w:rsidRPr="00573820">
        <w:rPr>
          <w:rFonts w:ascii="Tahoma" w:hAnsi="Tahoma" w:cs="Tahoma"/>
          <w:b/>
          <w:sz w:val="20"/>
          <w:u w:val="single"/>
        </w:rPr>
        <w:t xml:space="preserve"> – </w:t>
      </w:r>
      <w:r>
        <w:rPr>
          <w:rFonts w:ascii="Tahoma" w:hAnsi="Tahoma" w:cs="Tahoma"/>
          <w:b/>
          <w:sz w:val="20"/>
          <w:u w:val="single"/>
        </w:rPr>
        <w:t>4</w:t>
      </w:r>
      <w:r w:rsidR="00767147">
        <w:rPr>
          <w:rFonts w:ascii="Tahoma" w:hAnsi="Tahoma" w:cs="Tahoma"/>
          <w:b/>
          <w:sz w:val="20"/>
          <w:u w:val="single"/>
        </w:rPr>
        <w:t>/201</w:t>
      </w:r>
      <w:r>
        <w:rPr>
          <w:rFonts w:ascii="Tahoma" w:hAnsi="Tahoma" w:cs="Tahoma"/>
          <w:b/>
          <w:sz w:val="20"/>
          <w:u w:val="single"/>
        </w:rPr>
        <w:t>8</w:t>
      </w:r>
      <w:r w:rsidR="008C32CF" w:rsidRPr="00573820">
        <w:rPr>
          <w:rFonts w:ascii="Tahoma" w:hAnsi="Tahoma" w:cs="Tahoma"/>
          <w:b/>
          <w:sz w:val="20"/>
          <w:u w:val="single"/>
        </w:rPr>
        <w:t>)</w:t>
      </w:r>
    </w:p>
    <w:p w14:paraId="7BCAE198" w14:textId="77777777" w:rsidR="008C32CF" w:rsidRPr="00573820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8C32CF" w:rsidRPr="00573820" w14:paraId="1107D544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13D889E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A84264" w14:textId="7A2A4C2F" w:rsidR="008C32CF" w:rsidRPr="00573820" w:rsidRDefault="00500B1F" w:rsidP="00767147">
            <w:pPr>
              <w:rPr>
                <w:rFonts w:ascii="Tahoma" w:hAnsi="Tahoma" w:cs="Tahoma"/>
              </w:rPr>
            </w:pPr>
            <w:r w:rsidRPr="00500B1F">
              <w:rPr>
                <w:rFonts w:ascii="Tahoma" w:hAnsi="Tahoma" w:cs="Tahoma"/>
                <w:sz w:val="20"/>
              </w:rPr>
              <w:t>Build management system for control and monitor all KPI of Business. System manage KPI , assign KPI for area, get value of business activities from BCCS system, summary and compare these value with KPI and notifies to leaders by mail, sms, voice call</w:t>
            </w:r>
          </w:p>
        </w:tc>
      </w:tr>
      <w:tr w:rsidR="008C32CF" w:rsidRPr="00573820" w14:paraId="3DAC324E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8D4A7F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B6FDE33" w14:textId="52A8BBF5" w:rsidR="008C32CF" w:rsidRPr="00F15D3B" w:rsidRDefault="00500B1F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</w:tr>
      <w:tr w:rsidR="008C32CF" w:rsidRPr="00573820" w14:paraId="3C26110B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212A3D8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0245036" w14:textId="1401B8FF" w:rsidR="008C32CF" w:rsidRPr="00573820" w:rsidRDefault="00500B1F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8C32CF" w:rsidRPr="00573820" w14:paraId="7FC53EF3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689C5A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42FBDE" w14:textId="0A77EA48" w:rsidR="008C32CF" w:rsidRPr="00573820" w:rsidRDefault="008C32CF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Java </w:t>
            </w:r>
            <w:r w:rsidR="00500B1F">
              <w:rPr>
                <w:rFonts w:ascii="Tahoma" w:hAnsi="Tahoma" w:cs="Tahoma"/>
                <w:sz w:val="20"/>
              </w:rPr>
              <w:t>Jsf</w:t>
            </w:r>
            <w:r>
              <w:rPr>
                <w:rFonts w:ascii="Tahoma" w:hAnsi="Tahoma" w:cs="Tahoma"/>
                <w:sz w:val="20"/>
              </w:rPr>
              <w:t>,</w:t>
            </w:r>
            <w:r w:rsidRPr="00573820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HTML, CSS, JS.</w:t>
            </w:r>
          </w:p>
        </w:tc>
      </w:tr>
      <w:tr w:rsidR="008C32CF" w:rsidRPr="00573820" w14:paraId="1663E0E2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0CDF2C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2D2A72A" w14:textId="65B930DA" w:rsidR="003E4845" w:rsidRPr="00573820" w:rsidRDefault="00500B1F" w:rsidP="003E484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Intelij , Sql develop.</w:t>
            </w:r>
          </w:p>
        </w:tc>
      </w:tr>
      <w:tr w:rsidR="008C32CF" w:rsidRPr="00573820" w14:paraId="425B6B66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0B703DD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81BECE1" w14:textId="070FA2D1" w:rsidR="008C32CF" w:rsidRPr="00573820" w:rsidRDefault="008C32CF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Linux</w:t>
            </w:r>
            <w:r w:rsidRPr="00573820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 xml:space="preserve">Apache Tomcat, </w:t>
            </w:r>
            <w:r w:rsidR="00500B1F">
              <w:rPr>
                <w:rFonts w:ascii="Tahoma" w:hAnsi="Tahoma" w:cs="Tahoma"/>
                <w:sz w:val="20"/>
              </w:rPr>
              <w:t>Oracle</w:t>
            </w:r>
          </w:p>
        </w:tc>
      </w:tr>
      <w:tr w:rsidR="008C32CF" w:rsidRPr="00573820" w14:paraId="33A40563" w14:textId="77777777" w:rsidTr="00D91BF9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3404F7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AF5A90" w14:textId="1B6EFDEB" w:rsidR="00500B1F" w:rsidRPr="00573820" w:rsidRDefault="003E4845" w:rsidP="00500B1F">
            <w:pPr>
              <w:rPr>
                <w:rFonts w:ascii="Tahoma" w:hAnsi="Tahoma" w:cs="Tahoma"/>
              </w:rPr>
            </w:pPr>
            <w:r w:rsidRPr="003E4845">
              <w:rPr>
                <w:rFonts w:ascii="Tahoma" w:hAnsi="Tahoma" w:cs="Tahoma"/>
                <w:sz w:val="20"/>
              </w:rPr>
              <w:t>J</w:t>
            </w:r>
            <w:r w:rsidR="00500B1F">
              <w:rPr>
                <w:rFonts w:ascii="Tahoma" w:hAnsi="Tahoma" w:cs="Tahoma"/>
                <w:sz w:val="20"/>
              </w:rPr>
              <w:t xml:space="preserve">SF , Angular , </w:t>
            </w:r>
            <w:r w:rsidR="00500B1F" w:rsidRPr="00500B1F">
              <w:rPr>
                <w:rFonts w:ascii="Tahoma" w:hAnsi="Tahoma" w:cs="Tahoma"/>
                <w:sz w:val="20"/>
              </w:rPr>
              <w:t>Jasper Report</w:t>
            </w:r>
            <w:r w:rsidR="00500B1F">
              <w:rPr>
                <w:rFonts w:ascii="Tahoma" w:hAnsi="Tahoma" w:cs="Tahoma"/>
                <w:sz w:val="20"/>
              </w:rPr>
              <w:t>.</w:t>
            </w:r>
          </w:p>
          <w:p w14:paraId="78321030" w14:textId="7DE5EA6A" w:rsidR="008C32CF" w:rsidRPr="00573820" w:rsidRDefault="008C32CF" w:rsidP="003E4845">
            <w:pPr>
              <w:rPr>
                <w:rFonts w:ascii="Tahoma" w:hAnsi="Tahoma" w:cs="Tahoma"/>
              </w:rPr>
            </w:pPr>
          </w:p>
        </w:tc>
      </w:tr>
    </w:tbl>
    <w:p w14:paraId="366F7BDC" w14:textId="77777777" w:rsidR="008C32CF" w:rsidRPr="00573820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6DEF790A" w14:textId="77777777" w:rsidR="008C32CF" w:rsidRPr="00573820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170377D6" w14:textId="387491EB" w:rsidR="008C32CF" w:rsidRDefault="000C6254" w:rsidP="008C32CF">
      <w:pPr>
        <w:jc w:val="both"/>
        <w:rPr>
          <w:rFonts w:ascii="Tahoma" w:hAnsi="Tahoma" w:cs="Tahoma"/>
          <w:b/>
          <w:sz w:val="20"/>
          <w:u w:val="single"/>
        </w:rPr>
      </w:pPr>
      <w:r w:rsidRPr="000C6254">
        <w:rPr>
          <w:rFonts w:ascii="Tahoma" w:hAnsi="Tahoma" w:cs="Tahoma"/>
          <w:b/>
          <w:sz w:val="20"/>
          <w:u w:val="single"/>
        </w:rPr>
        <w:t xml:space="preserve">Sale management for Retail Center of Import &amp; Export Viettel </w:t>
      </w:r>
      <w:r w:rsidR="008934C8">
        <w:rPr>
          <w:rFonts w:ascii="Tahoma" w:hAnsi="Tahoma" w:cs="Tahoma"/>
          <w:b/>
          <w:sz w:val="20"/>
          <w:u w:val="single"/>
        </w:rPr>
        <w:t>(4/20</w:t>
      </w:r>
      <w:r w:rsidR="000F320C">
        <w:rPr>
          <w:rFonts w:ascii="Tahoma" w:hAnsi="Tahoma" w:cs="Tahoma"/>
          <w:b/>
          <w:sz w:val="20"/>
          <w:u w:val="single"/>
        </w:rPr>
        <w:t>1</w:t>
      </w:r>
      <w:r w:rsidR="00D91BF9">
        <w:rPr>
          <w:rFonts w:ascii="Tahoma" w:hAnsi="Tahoma" w:cs="Tahoma"/>
          <w:b/>
          <w:sz w:val="20"/>
          <w:u w:val="single"/>
        </w:rPr>
        <w:t>3</w:t>
      </w:r>
      <w:r w:rsidR="008934C8">
        <w:rPr>
          <w:rFonts w:ascii="Tahoma" w:hAnsi="Tahoma" w:cs="Tahoma"/>
          <w:b/>
          <w:sz w:val="20"/>
          <w:u w:val="single"/>
        </w:rPr>
        <w:t xml:space="preserve"> – </w:t>
      </w:r>
      <w:r w:rsidR="00D91BF9">
        <w:rPr>
          <w:rFonts w:ascii="Tahoma" w:hAnsi="Tahoma" w:cs="Tahoma"/>
          <w:b/>
          <w:sz w:val="20"/>
          <w:u w:val="single"/>
        </w:rPr>
        <w:t>12</w:t>
      </w:r>
      <w:r w:rsidR="008934C8">
        <w:rPr>
          <w:rFonts w:ascii="Tahoma" w:hAnsi="Tahoma" w:cs="Tahoma"/>
          <w:b/>
          <w:sz w:val="20"/>
          <w:u w:val="single"/>
        </w:rPr>
        <w:t>/20</w:t>
      </w:r>
      <w:r>
        <w:rPr>
          <w:rFonts w:ascii="Tahoma" w:hAnsi="Tahoma" w:cs="Tahoma"/>
          <w:b/>
          <w:sz w:val="20"/>
          <w:u w:val="single"/>
        </w:rPr>
        <w:t>1</w:t>
      </w:r>
      <w:r w:rsidR="00D91BF9">
        <w:rPr>
          <w:rFonts w:ascii="Tahoma" w:hAnsi="Tahoma" w:cs="Tahoma"/>
          <w:b/>
          <w:sz w:val="20"/>
          <w:u w:val="single"/>
        </w:rPr>
        <w:t>7</w:t>
      </w:r>
      <w:r w:rsidR="008C32CF" w:rsidRPr="00573820">
        <w:rPr>
          <w:rFonts w:ascii="Tahoma" w:hAnsi="Tahoma" w:cs="Tahoma"/>
          <w:b/>
          <w:sz w:val="20"/>
          <w:u w:val="single"/>
        </w:rPr>
        <w:t>)</w:t>
      </w:r>
    </w:p>
    <w:p w14:paraId="7B190250" w14:textId="77777777" w:rsidR="008C32CF" w:rsidRPr="00573820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8C32CF" w:rsidRPr="00573820" w14:paraId="705C821C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97AB266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911386" w14:textId="77777777" w:rsidR="000F320C" w:rsidRPr="000F320C" w:rsidRDefault="000F320C" w:rsidP="000F320C">
            <w:pPr>
              <w:rPr>
                <w:rFonts w:ascii="Tahoma" w:hAnsi="Tahoma" w:cs="Tahoma"/>
                <w:sz w:val="20"/>
              </w:rPr>
            </w:pPr>
            <w:r w:rsidRPr="000F320C">
              <w:rPr>
                <w:rFonts w:ascii="Tahoma" w:hAnsi="Tahoma" w:cs="Tahoma"/>
                <w:sz w:val="20"/>
              </w:rPr>
              <w:t>Build Sale management for Retail Center. System’s include</w:t>
            </w:r>
          </w:p>
          <w:p w14:paraId="07A6E316" w14:textId="274AA93C" w:rsidR="000F320C" w:rsidRPr="000F320C" w:rsidRDefault="000F320C" w:rsidP="000F320C">
            <w:pPr>
              <w:pStyle w:val="ListParagraph"/>
              <w:numPr>
                <w:ilvl w:val="0"/>
                <w:numId w:val="45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0F320C">
              <w:rPr>
                <w:rFonts w:ascii="Tahoma" w:hAnsi="Tahoma" w:cs="Tahoma"/>
                <w:sz w:val="20"/>
              </w:rPr>
              <w:t>Manage Sale Activities of center with than 400 shop in country.</w:t>
            </w:r>
          </w:p>
          <w:p w14:paraId="28626995" w14:textId="47ABB833" w:rsidR="000F320C" w:rsidRPr="000F320C" w:rsidRDefault="000F320C" w:rsidP="000F320C">
            <w:pPr>
              <w:pStyle w:val="ListParagraph"/>
              <w:numPr>
                <w:ilvl w:val="0"/>
                <w:numId w:val="45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0F320C">
              <w:rPr>
                <w:rFonts w:ascii="Tahoma" w:hAnsi="Tahoma" w:cs="Tahoma"/>
                <w:sz w:val="20"/>
              </w:rPr>
              <w:t>Manage Import &amp; Export of goods in system.</w:t>
            </w:r>
          </w:p>
          <w:p w14:paraId="431AA5EE" w14:textId="7D9EE1E8" w:rsidR="008C32CF" w:rsidRPr="000F320C" w:rsidRDefault="000F320C" w:rsidP="000F320C">
            <w:pPr>
              <w:pStyle w:val="ListParagraph"/>
              <w:numPr>
                <w:ilvl w:val="0"/>
                <w:numId w:val="45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0F320C">
              <w:rPr>
                <w:rFonts w:ascii="Tahoma" w:hAnsi="Tahoma" w:cs="Tahoma"/>
                <w:sz w:val="20"/>
              </w:rPr>
              <w:t>Manage Inventory, delivery  of goods.</w:t>
            </w:r>
          </w:p>
        </w:tc>
      </w:tr>
      <w:tr w:rsidR="00D91BF9" w:rsidRPr="00573820" w14:paraId="1F355ED4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909EFA2" w14:textId="2BBDF125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Size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D3B18DB" w14:textId="30D8D3C9" w:rsidR="00D91BF9" w:rsidRDefault="00D91BF9" w:rsidP="00D91BF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6</w:t>
            </w:r>
          </w:p>
        </w:tc>
      </w:tr>
      <w:tr w:rsidR="008C32CF" w:rsidRPr="00573820" w14:paraId="421320A6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7F86688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823AB5" w14:textId="76550FD3" w:rsidR="008C32CF" w:rsidRPr="00573820" w:rsidRDefault="000F320C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8C32CF" w:rsidRPr="00573820" w14:paraId="4EA73EB2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2D8538C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lastRenderedPageBreak/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00A1A7E" w14:textId="384CFC6D" w:rsidR="008C32CF" w:rsidRPr="00573820" w:rsidRDefault="008C32CF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Java </w:t>
            </w:r>
          </w:p>
        </w:tc>
      </w:tr>
      <w:tr w:rsidR="008C32CF" w:rsidRPr="00573820" w14:paraId="4DB89FCA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11D144D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3A07516" w14:textId="62D18A70" w:rsidR="008C32CF" w:rsidRPr="00573820" w:rsidRDefault="000F320C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Eclipse </w:t>
            </w:r>
          </w:p>
        </w:tc>
      </w:tr>
      <w:tr w:rsidR="008C32CF" w:rsidRPr="00573820" w14:paraId="25E10FEF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D6E2AC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BDBBF9" w14:textId="4416D66A" w:rsidR="008C32CF" w:rsidRPr="00573820" w:rsidRDefault="000F320C" w:rsidP="005A4F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Linux, Oracle</w:t>
            </w:r>
          </w:p>
        </w:tc>
      </w:tr>
      <w:tr w:rsidR="008C32CF" w:rsidRPr="00573820" w14:paraId="513E609F" w14:textId="77777777" w:rsidTr="00D91BF9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2CFA72" w14:textId="77777777" w:rsidR="008C32CF" w:rsidRPr="00573820" w:rsidRDefault="008C32CF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90D136" w14:textId="74B020F7" w:rsidR="000F320C" w:rsidRPr="00573820" w:rsidRDefault="008328FA" w:rsidP="000F320C">
            <w:pPr>
              <w:rPr>
                <w:rFonts w:ascii="Tahoma" w:hAnsi="Tahoma" w:cs="Tahoma"/>
              </w:rPr>
            </w:pPr>
            <w:r w:rsidRPr="003E4845">
              <w:rPr>
                <w:rFonts w:ascii="Tahoma" w:hAnsi="Tahoma" w:cs="Tahoma"/>
                <w:sz w:val="20"/>
              </w:rPr>
              <w:t>JSP, Java</w:t>
            </w:r>
            <w:r w:rsidR="000F320C">
              <w:rPr>
                <w:rFonts w:ascii="Tahoma" w:hAnsi="Tahoma" w:cs="Tahoma"/>
                <w:sz w:val="20"/>
              </w:rPr>
              <w:t xml:space="preserve"> Serverlet, java applet , java multi thread.</w:t>
            </w:r>
          </w:p>
          <w:p w14:paraId="3CB6F0BD" w14:textId="3B2C71A8" w:rsidR="008C32CF" w:rsidRPr="00573820" w:rsidRDefault="008C32CF" w:rsidP="008328FA">
            <w:pPr>
              <w:rPr>
                <w:rFonts w:ascii="Tahoma" w:hAnsi="Tahoma" w:cs="Tahoma"/>
              </w:rPr>
            </w:pPr>
          </w:p>
        </w:tc>
      </w:tr>
    </w:tbl>
    <w:p w14:paraId="610D850F" w14:textId="77777777" w:rsidR="008C32CF" w:rsidRPr="00573820" w:rsidRDefault="008C32CF" w:rsidP="008C32CF">
      <w:pPr>
        <w:jc w:val="both"/>
        <w:rPr>
          <w:rFonts w:ascii="Tahoma" w:hAnsi="Tahoma" w:cs="Tahoma"/>
          <w:b/>
          <w:sz w:val="20"/>
          <w:u w:val="single"/>
        </w:rPr>
      </w:pPr>
    </w:p>
    <w:p w14:paraId="2316855E" w14:textId="77777777" w:rsidR="00D91BF9" w:rsidRPr="00573820" w:rsidRDefault="00D91BF9" w:rsidP="00D91BF9">
      <w:pPr>
        <w:jc w:val="both"/>
        <w:rPr>
          <w:rFonts w:ascii="Tahoma" w:hAnsi="Tahoma" w:cs="Tahoma"/>
          <w:b/>
          <w:sz w:val="20"/>
          <w:u w:val="single"/>
        </w:rPr>
      </w:pPr>
    </w:p>
    <w:p w14:paraId="32072C62" w14:textId="1C949B29" w:rsidR="00D91BF9" w:rsidRDefault="00D91BF9" w:rsidP="00D91BF9">
      <w:pPr>
        <w:jc w:val="both"/>
        <w:rPr>
          <w:rFonts w:ascii="Tahoma" w:hAnsi="Tahoma" w:cs="Tahoma"/>
          <w:b/>
          <w:sz w:val="20"/>
          <w:u w:val="single"/>
        </w:rPr>
      </w:pPr>
      <w:r w:rsidRPr="00D91BF9">
        <w:rPr>
          <w:rFonts w:ascii="Tahoma" w:hAnsi="Tahoma" w:cs="Tahoma"/>
          <w:b/>
          <w:sz w:val="20"/>
          <w:u w:val="single"/>
        </w:rPr>
        <w:t xml:space="preserve">Build ERP System </w:t>
      </w:r>
      <w:r>
        <w:rPr>
          <w:rFonts w:ascii="Tahoma" w:hAnsi="Tahoma" w:cs="Tahoma"/>
          <w:b/>
          <w:sz w:val="20"/>
          <w:u w:val="single"/>
        </w:rPr>
        <w:t>for</w:t>
      </w:r>
      <w:r w:rsidRPr="00D91BF9">
        <w:rPr>
          <w:rFonts w:ascii="Tahoma" w:hAnsi="Tahoma" w:cs="Tahoma"/>
          <w:b/>
          <w:sz w:val="20"/>
          <w:u w:val="single"/>
        </w:rPr>
        <w:t xml:space="preserve"> Viettel Printing Company </w:t>
      </w:r>
      <w:r>
        <w:rPr>
          <w:rFonts w:ascii="Tahoma" w:hAnsi="Tahoma" w:cs="Tahoma"/>
          <w:b/>
          <w:sz w:val="20"/>
          <w:u w:val="single"/>
        </w:rPr>
        <w:t>(1/2011 – 4/2013</w:t>
      </w:r>
      <w:r w:rsidRPr="00573820">
        <w:rPr>
          <w:rFonts w:ascii="Tahoma" w:hAnsi="Tahoma" w:cs="Tahoma"/>
          <w:b/>
          <w:sz w:val="20"/>
          <w:u w:val="single"/>
        </w:rPr>
        <w:t>)</w:t>
      </w:r>
    </w:p>
    <w:p w14:paraId="583E7F25" w14:textId="77777777" w:rsidR="00D91BF9" w:rsidRPr="00573820" w:rsidRDefault="00D91BF9" w:rsidP="00D91BF9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D91BF9" w:rsidRPr="00573820" w14:paraId="168C2383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A09C95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E58F6EA" w14:textId="3A31A5DA" w:rsidR="00D91BF9" w:rsidRPr="00D91BF9" w:rsidRDefault="00D91BF9" w:rsidP="00D91BF9">
            <w:pPr>
              <w:rPr>
                <w:rFonts w:ascii="Tahoma" w:hAnsi="Tahoma" w:cs="Tahoma"/>
                <w:sz w:val="20"/>
              </w:rPr>
            </w:pPr>
            <w:r w:rsidRPr="00D91BF9">
              <w:rPr>
                <w:rFonts w:ascii="Tahoma" w:hAnsi="Tahoma" w:cs="Tahoma"/>
                <w:sz w:val="20"/>
              </w:rPr>
              <w:t>Build the Information system to manage business for Viettel Printing Company. ERP System’s function</w:t>
            </w:r>
          </w:p>
          <w:p w14:paraId="66056ED5" w14:textId="11BCFF17" w:rsidR="00D91BF9" w:rsidRPr="00D91BF9" w:rsidRDefault="00D91BF9" w:rsidP="00D91BF9">
            <w:pPr>
              <w:pStyle w:val="ListParagraph"/>
              <w:numPr>
                <w:ilvl w:val="0"/>
                <w:numId w:val="45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D91BF9">
              <w:rPr>
                <w:rFonts w:ascii="Tahoma" w:hAnsi="Tahoma" w:cs="Tahoma"/>
                <w:sz w:val="20"/>
              </w:rPr>
              <w:t>Manage import and export goods of company.</w:t>
            </w:r>
          </w:p>
          <w:p w14:paraId="7979DD15" w14:textId="1A92C5FD" w:rsidR="00D91BF9" w:rsidRPr="00D91BF9" w:rsidRDefault="00D91BF9" w:rsidP="00D91BF9">
            <w:pPr>
              <w:pStyle w:val="ListParagraph"/>
              <w:numPr>
                <w:ilvl w:val="0"/>
                <w:numId w:val="45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D91BF9">
              <w:rPr>
                <w:rFonts w:ascii="Tahoma" w:hAnsi="Tahoma" w:cs="Tahoma"/>
                <w:sz w:val="20"/>
              </w:rPr>
              <w:t>Manage manufacturing product of company.</w:t>
            </w:r>
          </w:p>
          <w:p w14:paraId="09C2F05F" w14:textId="54EA2F2D" w:rsidR="00D91BF9" w:rsidRPr="000F320C" w:rsidRDefault="00D91BF9" w:rsidP="00D91BF9">
            <w:pPr>
              <w:pStyle w:val="ListParagraph"/>
              <w:numPr>
                <w:ilvl w:val="0"/>
                <w:numId w:val="45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D91BF9">
              <w:rPr>
                <w:rFonts w:ascii="Tahoma" w:hAnsi="Tahoma" w:cs="Tahoma"/>
                <w:sz w:val="20"/>
              </w:rPr>
              <w:t>Manage order of product.</w:t>
            </w:r>
          </w:p>
        </w:tc>
      </w:tr>
      <w:tr w:rsidR="00D91BF9" w:rsidRPr="00573820" w14:paraId="14713D13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93B1882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B27E462" w14:textId="77777777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D91BF9" w:rsidRPr="00573820" w14:paraId="0CBFFF37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40C197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A4FA6D4" w14:textId="3A67A934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Java , C#.</w:t>
            </w:r>
          </w:p>
        </w:tc>
      </w:tr>
      <w:tr w:rsidR="00D91BF9" w:rsidRPr="00573820" w14:paraId="2B81B58F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AE9F8C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2B8B0A" w14:textId="3CF4EE35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NeaBean , Visual Studio</w:t>
            </w:r>
          </w:p>
        </w:tc>
      </w:tr>
      <w:tr w:rsidR="00D91BF9" w:rsidRPr="00573820" w14:paraId="37A5FF7A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A1EE7E5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B317D3" w14:textId="6DED1C2B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Window, Linux, Oracle</w:t>
            </w:r>
          </w:p>
        </w:tc>
      </w:tr>
      <w:tr w:rsidR="00D91BF9" w:rsidRPr="00573820" w14:paraId="7EF9E04F" w14:textId="77777777" w:rsidTr="00D91BF9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46AEAE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37099E" w14:textId="77777777" w:rsidR="00D91BF9" w:rsidRPr="00D91BF9" w:rsidRDefault="00D91BF9" w:rsidP="00D91BF9">
            <w:pPr>
              <w:rPr>
                <w:rFonts w:ascii="Tahoma" w:hAnsi="Tahoma" w:cs="Tahoma"/>
                <w:sz w:val="20"/>
              </w:rPr>
            </w:pPr>
            <w:r w:rsidRPr="003E4845">
              <w:rPr>
                <w:rFonts w:ascii="Tahoma" w:hAnsi="Tahoma" w:cs="Tahoma"/>
                <w:sz w:val="20"/>
              </w:rPr>
              <w:t>J</w:t>
            </w:r>
            <w:r>
              <w:rPr>
                <w:rFonts w:ascii="Tahoma" w:hAnsi="Tahoma" w:cs="Tahoma"/>
                <w:sz w:val="20"/>
              </w:rPr>
              <w:t>SF</w:t>
            </w:r>
            <w:r w:rsidRPr="003E4845">
              <w:rPr>
                <w:rFonts w:ascii="Tahoma" w:hAnsi="Tahoma" w:cs="Tahoma"/>
                <w:sz w:val="20"/>
              </w:rPr>
              <w:t xml:space="preserve">, </w:t>
            </w:r>
            <w:r w:rsidRPr="00D91BF9">
              <w:rPr>
                <w:rFonts w:ascii="Tahoma" w:hAnsi="Tahoma" w:cs="Tahoma"/>
                <w:sz w:val="20"/>
              </w:rPr>
              <w:t>Primeface, Jasper report.</w:t>
            </w:r>
          </w:p>
          <w:p w14:paraId="10A82E5E" w14:textId="0A1B6CFF" w:rsidR="00D91BF9" w:rsidRPr="00573820" w:rsidRDefault="00D91BF9" w:rsidP="00D91BF9">
            <w:pPr>
              <w:rPr>
                <w:rFonts w:ascii="Tahoma" w:hAnsi="Tahoma" w:cs="Tahoma"/>
              </w:rPr>
            </w:pPr>
            <w:r w:rsidRPr="00D91BF9">
              <w:rPr>
                <w:rFonts w:ascii="Tahoma" w:hAnsi="Tahoma" w:cs="Tahoma"/>
                <w:sz w:val="20"/>
              </w:rPr>
              <w:t>Winform use .Net, DevExpress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1F078805" w14:textId="77777777" w:rsidR="00D91BF9" w:rsidRPr="00573820" w:rsidRDefault="00D91BF9" w:rsidP="00D91BF9">
            <w:pPr>
              <w:rPr>
                <w:rFonts w:ascii="Tahoma" w:hAnsi="Tahoma" w:cs="Tahoma"/>
              </w:rPr>
            </w:pPr>
          </w:p>
        </w:tc>
      </w:tr>
    </w:tbl>
    <w:p w14:paraId="5EB66D5C" w14:textId="21067C0B" w:rsidR="008C32CF" w:rsidRDefault="008C32CF" w:rsidP="00C60254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4FEEB96F" w14:textId="489AB4D9" w:rsidR="00D91BF9" w:rsidRDefault="00D91BF9" w:rsidP="00D91BF9">
      <w:pPr>
        <w:jc w:val="both"/>
        <w:rPr>
          <w:rFonts w:ascii="Tahoma" w:hAnsi="Tahoma" w:cs="Tahoma"/>
          <w:b/>
          <w:sz w:val="20"/>
          <w:u w:val="single"/>
        </w:rPr>
      </w:pPr>
      <w:r w:rsidRPr="00D91BF9">
        <w:rPr>
          <w:rFonts w:ascii="Tahoma" w:hAnsi="Tahoma" w:cs="Tahoma"/>
          <w:b/>
          <w:sz w:val="20"/>
          <w:u w:val="single"/>
        </w:rPr>
        <w:t>Build CMS for</w:t>
      </w:r>
      <w:r>
        <w:rPr>
          <w:rFonts w:ascii="Tahoma" w:hAnsi="Tahoma" w:cs="Tahoma"/>
          <w:b/>
          <w:sz w:val="20"/>
          <w:u w:val="single"/>
        </w:rPr>
        <w:t xml:space="preserve"> </w:t>
      </w:r>
      <w:r w:rsidRPr="00D91BF9">
        <w:rPr>
          <w:rFonts w:ascii="Tahoma" w:hAnsi="Tahoma" w:cs="Tahoma"/>
          <w:b/>
          <w:sz w:val="20"/>
          <w:u w:val="single"/>
        </w:rPr>
        <w:t xml:space="preserve">Viettel Smart Card Center </w:t>
      </w:r>
      <w:r>
        <w:rPr>
          <w:rFonts w:ascii="Tahoma" w:hAnsi="Tahoma" w:cs="Tahoma"/>
          <w:b/>
          <w:sz w:val="20"/>
          <w:u w:val="single"/>
        </w:rPr>
        <w:t>(</w:t>
      </w:r>
      <w:r w:rsidR="00495FD3">
        <w:rPr>
          <w:rFonts w:ascii="Tahoma" w:hAnsi="Tahoma" w:cs="Tahoma"/>
          <w:b/>
          <w:sz w:val="20"/>
          <w:u w:val="single"/>
        </w:rPr>
        <w:t>7</w:t>
      </w:r>
      <w:r>
        <w:rPr>
          <w:rFonts w:ascii="Tahoma" w:hAnsi="Tahoma" w:cs="Tahoma"/>
          <w:b/>
          <w:sz w:val="20"/>
          <w:u w:val="single"/>
        </w:rPr>
        <w:t>/201</w:t>
      </w:r>
      <w:r w:rsidR="00495FD3">
        <w:rPr>
          <w:rFonts w:ascii="Tahoma" w:hAnsi="Tahoma" w:cs="Tahoma"/>
          <w:b/>
          <w:sz w:val="20"/>
          <w:u w:val="single"/>
        </w:rPr>
        <w:t>0</w:t>
      </w:r>
      <w:r>
        <w:rPr>
          <w:rFonts w:ascii="Tahoma" w:hAnsi="Tahoma" w:cs="Tahoma"/>
          <w:b/>
          <w:sz w:val="20"/>
          <w:u w:val="single"/>
        </w:rPr>
        <w:t xml:space="preserve"> – </w:t>
      </w:r>
      <w:r w:rsidR="00495FD3">
        <w:rPr>
          <w:rFonts w:ascii="Tahoma" w:hAnsi="Tahoma" w:cs="Tahoma"/>
          <w:b/>
          <w:sz w:val="20"/>
          <w:u w:val="single"/>
        </w:rPr>
        <w:t>1</w:t>
      </w:r>
      <w:r>
        <w:rPr>
          <w:rFonts w:ascii="Tahoma" w:hAnsi="Tahoma" w:cs="Tahoma"/>
          <w:b/>
          <w:sz w:val="20"/>
          <w:u w:val="single"/>
        </w:rPr>
        <w:t>/201</w:t>
      </w:r>
      <w:r w:rsidR="00495FD3">
        <w:rPr>
          <w:rFonts w:ascii="Tahoma" w:hAnsi="Tahoma" w:cs="Tahoma"/>
          <w:b/>
          <w:sz w:val="20"/>
          <w:u w:val="single"/>
        </w:rPr>
        <w:t>1</w:t>
      </w:r>
      <w:r w:rsidRPr="00573820">
        <w:rPr>
          <w:rFonts w:ascii="Tahoma" w:hAnsi="Tahoma" w:cs="Tahoma"/>
          <w:b/>
          <w:sz w:val="20"/>
          <w:u w:val="single"/>
        </w:rPr>
        <w:t>)</w:t>
      </w:r>
    </w:p>
    <w:p w14:paraId="144CB55D" w14:textId="77777777" w:rsidR="00D91BF9" w:rsidRPr="00573820" w:rsidRDefault="00D91BF9" w:rsidP="00D91BF9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D91BF9" w:rsidRPr="00573820" w14:paraId="669E7DFF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DD662B0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56173A5" w14:textId="23CFFB1B" w:rsidR="00D91BF9" w:rsidRPr="00495FD3" w:rsidRDefault="00495FD3" w:rsidP="00495FD3">
            <w:pPr>
              <w:rPr>
                <w:rFonts w:ascii="Tahoma" w:hAnsi="Tahoma" w:cs="Tahoma"/>
                <w:sz w:val="20"/>
              </w:rPr>
            </w:pPr>
            <w:r w:rsidRPr="00495FD3">
              <w:rPr>
                <w:rFonts w:ascii="Tahoma" w:hAnsi="Tahoma" w:cs="Tahoma"/>
                <w:sz w:val="20"/>
              </w:rPr>
              <w:t>Build CMS</w:t>
            </w:r>
            <w:r>
              <w:rPr>
                <w:rFonts w:ascii="Tahoma" w:hAnsi="Tahoma" w:cs="Tahoma"/>
                <w:sz w:val="20"/>
              </w:rPr>
              <w:t xml:space="preserve"> manage profile of staff , manage content </w:t>
            </w:r>
            <w:r w:rsidRPr="00495FD3">
              <w:rPr>
                <w:rFonts w:ascii="Tahoma" w:hAnsi="Tahoma" w:cs="Tahoma"/>
                <w:sz w:val="20"/>
              </w:rPr>
              <w:t xml:space="preserve"> for </w:t>
            </w:r>
            <w:r>
              <w:rPr>
                <w:rFonts w:ascii="Tahoma" w:hAnsi="Tahoma" w:cs="Tahoma"/>
                <w:sz w:val="20"/>
              </w:rPr>
              <w:t xml:space="preserve">website of </w:t>
            </w:r>
            <w:r w:rsidRPr="00495FD3">
              <w:rPr>
                <w:rFonts w:ascii="Tahoma" w:hAnsi="Tahoma" w:cs="Tahoma"/>
                <w:sz w:val="20"/>
              </w:rPr>
              <w:t xml:space="preserve">Smart Card Center </w:t>
            </w:r>
          </w:p>
        </w:tc>
      </w:tr>
      <w:tr w:rsidR="00D91BF9" w:rsidRPr="00573820" w14:paraId="4F2480CE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9547F8B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9ADE484" w14:textId="77777777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D91BF9" w:rsidRPr="00573820" w14:paraId="5D0D2E5F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6E4B68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4FB631" w14:textId="5C953304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 C#.</w:t>
            </w:r>
          </w:p>
        </w:tc>
      </w:tr>
      <w:tr w:rsidR="00D91BF9" w:rsidRPr="00573820" w14:paraId="2978CFC7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DB8D1AB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6508130" w14:textId="56D832E0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 Visual Studio</w:t>
            </w:r>
          </w:p>
        </w:tc>
      </w:tr>
      <w:tr w:rsidR="00D91BF9" w:rsidRPr="00573820" w14:paraId="2B0BCAAF" w14:textId="77777777" w:rsidTr="00D91BF9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C7C7C2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47155F" w14:textId="5E87DCE3" w:rsidR="00D91BF9" w:rsidRPr="00573820" w:rsidRDefault="00D91BF9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Window, </w:t>
            </w:r>
            <w:r w:rsidR="00495FD3">
              <w:rPr>
                <w:rFonts w:ascii="Tahoma" w:hAnsi="Tahoma" w:cs="Tahoma"/>
                <w:sz w:val="20"/>
              </w:rPr>
              <w:t>SQL server</w:t>
            </w:r>
          </w:p>
        </w:tc>
      </w:tr>
      <w:tr w:rsidR="00D91BF9" w:rsidRPr="00573820" w14:paraId="48B9F080" w14:textId="77777777" w:rsidTr="00D91BF9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6B6813" w14:textId="77777777" w:rsidR="00D91BF9" w:rsidRPr="00573820" w:rsidRDefault="00D91BF9" w:rsidP="00D91BF9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D035E8F" w14:textId="6991D639" w:rsidR="00D91BF9" w:rsidRPr="00573820" w:rsidRDefault="00495FD3" w:rsidP="00D91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Asp .net , Telerik.</w:t>
            </w:r>
          </w:p>
          <w:p w14:paraId="354F92A7" w14:textId="77777777" w:rsidR="00D91BF9" w:rsidRPr="00573820" w:rsidRDefault="00D91BF9" w:rsidP="00D91BF9">
            <w:pPr>
              <w:rPr>
                <w:rFonts w:ascii="Tahoma" w:hAnsi="Tahoma" w:cs="Tahoma"/>
              </w:rPr>
            </w:pPr>
          </w:p>
        </w:tc>
      </w:tr>
    </w:tbl>
    <w:p w14:paraId="10D17E80" w14:textId="7CE0572D" w:rsidR="00D91BF9" w:rsidRDefault="00D91BF9" w:rsidP="00C60254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7266049F" w14:textId="1E574297" w:rsidR="00495FD3" w:rsidRDefault="00495FD3" w:rsidP="00495FD3">
      <w:pPr>
        <w:jc w:val="both"/>
        <w:rPr>
          <w:rFonts w:ascii="Tahoma" w:hAnsi="Tahoma" w:cs="Tahoma"/>
          <w:b/>
          <w:sz w:val="20"/>
          <w:u w:val="single"/>
        </w:rPr>
      </w:pPr>
      <w:r w:rsidRPr="00495FD3">
        <w:rPr>
          <w:rFonts w:ascii="Tahoma" w:hAnsi="Tahoma" w:cs="Tahoma"/>
          <w:b/>
          <w:sz w:val="20"/>
          <w:u w:val="single"/>
        </w:rPr>
        <w:t xml:space="preserve">Upgrade Payment management System </w:t>
      </w:r>
      <w:r>
        <w:rPr>
          <w:rFonts w:ascii="Tahoma" w:hAnsi="Tahoma" w:cs="Tahoma"/>
          <w:b/>
          <w:sz w:val="20"/>
          <w:u w:val="single"/>
        </w:rPr>
        <w:t>(7/2009 – 4/2010</w:t>
      </w:r>
      <w:r w:rsidRPr="00573820">
        <w:rPr>
          <w:rFonts w:ascii="Tahoma" w:hAnsi="Tahoma" w:cs="Tahoma"/>
          <w:b/>
          <w:sz w:val="20"/>
          <w:u w:val="single"/>
        </w:rPr>
        <w:t>)</w:t>
      </w:r>
    </w:p>
    <w:p w14:paraId="4ECC4B7C" w14:textId="77777777" w:rsidR="00495FD3" w:rsidRPr="00573820" w:rsidRDefault="00495FD3" w:rsidP="00495FD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495FD3" w:rsidRPr="00573820" w14:paraId="548828BC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78BA7A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6DA3DD" w14:textId="0752B6EA" w:rsidR="00495FD3" w:rsidRPr="00495FD3" w:rsidRDefault="00495FD3" w:rsidP="00495FD3">
            <w:pPr>
              <w:pStyle w:val="ListParagraph"/>
              <w:numPr>
                <w:ilvl w:val="0"/>
                <w:numId w:val="46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495FD3">
              <w:rPr>
                <w:rFonts w:ascii="Tahoma" w:hAnsi="Tahoma" w:cs="Tahoma"/>
                <w:sz w:val="20"/>
              </w:rPr>
              <w:t>Upgrade system for manage information’s subscribers, information of customer.</w:t>
            </w:r>
          </w:p>
          <w:p w14:paraId="48969969" w14:textId="4E3895B7" w:rsidR="00495FD3" w:rsidRPr="00495FD3" w:rsidRDefault="00495FD3" w:rsidP="00495FD3">
            <w:pPr>
              <w:pStyle w:val="ListParagraph"/>
              <w:numPr>
                <w:ilvl w:val="0"/>
                <w:numId w:val="46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495FD3">
              <w:rPr>
                <w:rFonts w:ascii="Tahoma" w:hAnsi="Tahoma" w:cs="Tahoma"/>
                <w:sz w:val="20"/>
              </w:rPr>
              <w:t>Manage payment process of customer.</w:t>
            </w:r>
          </w:p>
        </w:tc>
      </w:tr>
      <w:tr w:rsidR="00495FD3" w:rsidRPr="00573820" w14:paraId="392D8C71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8F9B1A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E3DF003" w14:textId="77777777" w:rsidR="00495FD3" w:rsidRPr="00573820" w:rsidRDefault="00495FD3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</w:p>
        </w:tc>
      </w:tr>
      <w:tr w:rsidR="00495FD3" w:rsidRPr="00573820" w14:paraId="48897639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3718D5D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48F91B" w14:textId="575328E8" w:rsidR="00495FD3" w:rsidRPr="00573820" w:rsidRDefault="00495FD3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 Java</w:t>
            </w:r>
          </w:p>
        </w:tc>
      </w:tr>
      <w:tr w:rsidR="00495FD3" w:rsidRPr="00573820" w14:paraId="4C32FB76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893462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6AB7EFA" w14:textId="3410851B" w:rsidR="00495FD3" w:rsidRPr="00573820" w:rsidRDefault="00495FD3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Eclipse</w:t>
            </w:r>
          </w:p>
        </w:tc>
      </w:tr>
      <w:tr w:rsidR="00495FD3" w:rsidRPr="00573820" w14:paraId="28F5FB4C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AE5B203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lastRenderedPageBreak/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8EAF641" w14:textId="4206656E" w:rsidR="00495FD3" w:rsidRPr="00573820" w:rsidRDefault="00495FD3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Linux, Oracle</w:t>
            </w:r>
          </w:p>
        </w:tc>
      </w:tr>
      <w:tr w:rsidR="00495FD3" w:rsidRPr="00573820" w14:paraId="5467DD0D" w14:textId="77777777" w:rsidTr="00264AB4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FB66AB9" w14:textId="77777777" w:rsidR="00495FD3" w:rsidRPr="00573820" w:rsidRDefault="00495FD3" w:rsidP="00495FD3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95D8491" w14:textId="43B3AA3C" w:rsidR="00495FD3" w:rsidRPr="00573820" w:rsidRDefault="00495FD3" w:rsidP="00495FD3">
            <w:pPr>
              <w:rPr>
                <w:rFonts w:ascii="Tahoma" w:hAnsi="Tahoma" w:cs="Tahoma"/>
              </w:rPr>
            </w:pPr>
            <w:r w:rsidRPr="003E4845">
              <w:rPr>
                <w:rFonts w:ascii="Tahoma" w:hAnsi="Tahoma" w:cs="Tahoma"/>
                <w:sz w:val="20"/>
              </w:rPr>
              <w:t>JSP, Java</w:t>
            </w:r>
            <w:r>
              <w:rPr>
                <w:rFonts w:ascii="Tahoma" w:hAnsi="Tahoma" w:cs="Tahoma"/>
                <w:sz w:val="20"/>
              </w:rPr>
              <w:t xml:space="preserve"> Serverlet, java applet, java multi thread.</w:t>
            </w:r>
          </w:p>
          <w:p w14:paraId="0A9A16C3" w14:textId="77777777" w:rsidR="00495FD3" w:rsidRPr="00573820" w:rsidRDefault="00495FD3" w:rsidP="00495FD3">
            <w:pPr>
              <w:rPr>
                <w:rFonts w:ascii="Tahoma" w:hAnsi="Tahoma" w:cs="Tahoma"/>
              </w:rPr>
            </w:pPr>
          </w:p>
        </w:tc>
      </w:tr>
    </w:tbl>
    <w:p w14:paraId="457D48FE" w14:textId="14A25D78" w:rsidR="00495FD3" w:rsidRDefault="00495FD3" w:rsidP="00C60254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1DCE6899" w14:textId="76FBE19A" w:rsidR="00495FD3" w:rsidRDefault="008004E0" w:rsidP="00495FD3">
      <w:pPr>
        <w:jc w:val="both"/>
        <w:rPr>
          <w:rFonts w:ascii="Tahoma" w:hAnsi="Tahoma" w:cs="Tahoma"/>
          <w:b/>
          <w:sz w:val="20"/>
          <w:u w:val="single"/>
        </w:rPr>
      </w:pPr>
      <w:r w:rsidRPr="008004E0">
        <w:rPr>
          <w:rFonts w:ascii="Tahoma" w:hAnsi="Tahoma" w:cs="Tahoma"/>
          <w:b/>
          <w:sz w:val="20"/>
          <w:u w:val="single"/>
        </w:rPr>
        <w:t xml:space="preserve">Build the Information system to manage business for Petrolimex </w:t>
      </w:r>
      <w:r w:rsidR="00495FD3">
        <w:rPr>
          <w:rFonts w:ascii="Tahoma" w:hAnsi="Tahoma" w:cs="Tahoma"/>
          <w:b/>
          <w:sz w:val="20"/>
          <w:u w:val="single"/>
        </w:rPr>
        <w:t>(7/20</w:t>
      </w:r>
      <w:r>
        <w:rPr>
          <w:rFonts w:ascii="Tahoma" w:hAnsi="Tahoma" w:cs="Tahoma"/>
          <w:b/>
          <w:sz w:val="20"/>
          <w:u w:val="single"/>
        </w:rPr>
        <w:t>05</w:t>
      </w:r>
      <w:r w:rsidR="00495FD3">
        <w:rPr>
          <w:rFonts w:ascii="Tahoma" w:hAnsi="Tahoma" w:cs="Tahoma"/>
          <w:b/>
          <w:sz w:val="20"/>
          <w:u w:val="single"/>
        </w:rPr>
        <w:t xml:space="preserve"> – 4/20</w:t>
      </w:r>
      <w:r>
        <w:rPr>
          <w:rFonts w:ascii="Tahoma" w:hAnsi="Tahoma" w:cs="Tahoma"/>
          <w:b/>
          <w:sz w:val="20"/>
          <w:u w:val="single"/>
        </w:rPr>
        <w:t>09</w:t>
      </w:r>
      <w:r w:rsidR="00495FD3" w:rsidRPr="00573820">
        <w:rPr>
          <w:rFonts w:ascii="Tahoma" w:hAnsi="Tahoma" w:cs="Tahoma"/>
          <w:b/>
          <w:sz w:val="20"/>
          <w:u w:val="single"/>
        </w:rPr>
        <w:t>)</w:t>
      </w:r>
    </w:p>
    <w:p w14:paraId="128F7DD1" w14:textId="77777777" w:rsidR="00495FD3" w:rsidRPr="00573820" w:rsidRDefault="00495FD3" w:rsidP="00495FD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495FD3" w:rsidRPr="00573820" w14:paraId="38172628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DA724D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32CD55E" w14:textId="2C69EED3" w:rsidR="008004E0" w:rsidRPr="008004E0" w:rsidRDefault="008004E0" w:rsidP="008004E0">
            <w:pPr>
              <w:pStyle w:val="ListParagraph"/>
              <w:numPr>
                <w:ilvl w:val="0"/>
                <w:numId w:val="46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8004E0">
              <w:rPr>
                <w:rFonts w:ascii="Tahoma" w:hAnsi="Tahoma" w:cs="Tahoma"/>
                <w:sz w:val="20"/>
              </w:rPr>
              <w:t xml:space="preserve">Build the Information system to manage business for Petrolimex. Information system include </w:t>
            </w:r>
          </w:p>
          <w:p w14:paraId="2A0248AC" w14:textId="7DE77A0D" w:rsidR="008004E0" w:rsidRPr="008004E0" w:rsidRDefault="008004E0" w:rsidP="008004E0">
            <w:pPr>
              <w:pStyle w:val="ListParagraph"/>
              <w:numPr>
                <w:ilvl w:val="0"/>
                <w:numId w:val="46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8004E0">
              <w:rPr>
                <w:rFonts w:ascii="Tahoma" w:hAnsi="Tahoma" w:cs="Tahoma"/>
                <w:sz w:val="20"/>
              </w:rPr>
              <w:t xml:space="preserve">Manage financial activities and business  activities software of heard office at Hanoi </w:t>
            </w:r>
          </w:p>
          <w:p w14:paraId="19FDC910" w14:textId="6D8627FA" w:rsidR="00495FD3" w:rsidRPr="00495FD3" w:rsidRDefault="008004E0" w:rsidP="008004E0">
            <w:pPr>
              <w:pStyle w:val="ListParagraph"/>
              <w:numPr>
                <w:ilvl w:val="0"/>
                <w:numId w:val="46"/>
              </w:numPr>
              <w:ind w:left="181" w:hanging="180"/>
              <w:rPr>
                <w:rFonts w:ascii="Tahoma" w:hAnsi="Tahoma" w:cs="Tahoma"/>
                <w:sz w:val="20"/>
              </w:rPr>
            </w:pPr>
            <w:r w:rsidRPr="008004E0">
              <w:rPr>
                <w:rFonts w:ascii="Tahoma" w:hAnsi="Tahoma" w:cs="Tahoma"/>
                <w:sz w:val="20"/>
              </w:rPr>
              <w:t>Manage financial activities and business activities software of brand office at Saigon, Cantho, and Danang</w:t>
            </w:r>
            <w:r>
              <w:rPr>
                <w:rFonts w:ascii="Tahoma" w:hAnsi="Tahoma" w:cs="Tahoma"/>
                <w:sz w:val="20"/>
              </w:rPr>
              <w:t>…</w:t>
            </w:r>
          </w:p>
        </w:tc>
      </w:tr>
      <w:tr w:rsidR="00495FD3" w:rsidRPr="00573820" w14:paraId="4795887C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1FA0F9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76F657F" w14:textId="2E0F32D7" w:rsidR="00495FD3" w:rsidRPr="00573820" w:rsidRDefault="00495FD3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Develop</w:t>
            </w:r>
            <w:r w:rsidR="008004E0">
              <w:rPr>
                <w:rFonts w:ascii="Tahoma" w:hAnsi="Tahoma" w:cs="Tahoma"/>
                <w:sz w:val="20"/>
                <w:szCs w:val="20"/>
              </w:rPr>
              <w:t>, Tec</w:t>
            </w:r>
            <w:r w:rsidR="00956F70">
              <w:rPr>
                <w:rFonts w:ascii="Tahoma" w:hAnsi="Tahoma" w:cs="Tahoma"/>
                <w:sz w:val="20"/>
                <w:szCs w:val="20"/>
              </w:rPr>
              <w:t>h</w:t>
            </w:r>
            <w:r w:rsidR="008004E0">
              <w:rPr>
                <w:rFonts w:ascii="Tahoma" w:hAnsi="Tahoma" w:cs="Tahoma"/>
                <w:sz w:val="20"/>
                <w:szCs w:val="20"/>
              </w:rPr>
              <w:t>nical Lead</w:t>
            </w:r>
          </w:p>
        </w:tc>
      </w:tr>
      <w:tr w:rsidR="00495FD3" w:rsidRPr="00573820" w14:paraId="253E8E19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A1E499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3CB9C79" w14:textId="3B269B22" w:rsidR="00495FD3" w:rsidRPr="00573820" w:rsidRDefault="00495FD3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="008004E0">
              <w:rPr>
                <w:rFonts w:ascii="Tahoma" w:hAnsi="Tahoma" w:cs="Tahoma"/>
                <w:sz w:val="20"/>
              </w:rPr>
              <w:t>. Net</w:t>
            </w:r>
          </w:p>
        </w:tc>
      </w:tr>
      <w:tr w:rsidR="00495FD3" w:rsidRPr="00573820" w14:paraId="75626D2F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DE1B23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2C4078C" w14:textId="4AFE8ABC" w:rsidR="00495FD3" w:rsidRPr="00573820" w:rsidRDefault="008004E0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Visual Studio</w:t>
            </w:r>
          </w:p>
        </w:tc>
      </w:tr>
      <w:tr w:rsidR="00495FD3" w:rsidRPr="00573820" w14:paraId="12141657" w14:textId="77777777" w:rsidTr="00264AB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03906B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FC84BE4" w14:textId="16875591" w:rsidR="00495FD3" w:rsidRPr="00573820" w:rsidRDefault="008004E0" w:rsidP="00264AB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Window</w:t>
            </w:r>
            <w:r w:rsidR="00495FD3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SQL server</w:t>
            </w:r>
          </w:p>
        </w:tc>
      </w:tr>
      <w:tr w:rsidR="00495FD3" w:rsidRPr="00573820" w14:paraId="32DC6010" w14:textId="77777777" w:rsidTr="00264AB4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7A9B709" w14:textId="77777777" w:rsidR="00495FD3" w:rsidRPr="00573820" w:rsidRDefault="00495FD3" w:rsidP="00264AB4">
            <w:pPr>
              <w:rPr>
                <w:rFonts w:ascii="Tahoma" w:hAnsi="Tahoma" w:cs="Tahoma"/>
                <w:sz w:val="20"/>
              </w:rPr>
            </w:pPr>
            <w:r w:rsidRPr="00573820"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4079B45" w14:textId="387A0D38" w:rsidR="00495FD3" w:rsidRPr="00573820" w:rsidRDefault="008004E0" w:rsidP="008004E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.net</w:t>
            </w:r>
            <w:r w:rsidR="00495FD3" w:rsidRPr="003E4845">
              <w:rPr>
                <w:rFonts w:ascii="Tahoma" w:hAnsi="Tahoma" w:cs="Tahoma"/>
                <w:sz w:val="20"/>
              </w:rPr>
              <w:t>,</w:t>
            </w:r>
            <w:r>
              <w:rPr>
                <w:rFonts w:ascii="Tahoma" w:hAnsi="Tahoma" w:cs="Tahoma"/>
                <w:sz w:val="20"/>
              </w:rPr>
              <w:t xml:space="preserve"> Asp .net , Crystal report , Devxpress.</w:t>
            </w:r>
          </w:p>
        </w:tc>
      </w:tr>
    </w:tbl>
    <w:p w14:paraId="33E88A6E" w14:textId="77777777" w:rsidR="00495FD3" w:rsidRDefault="00495FD3" w:rsidP="00C60254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sectPr w:rsidR="00495FD3" w:rsidSect="00214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88CF" w14:textId="77777777" w:rsidR="00222C68" w:rsidRDefault="00222C68" w:rsidP="00837B2B">
      <w:r>
        <w:separator/>
      </w:r>
    </w:p>
  </w:endnote>
  <w:endnote w:type="continuationSeparator" w:id="0">
    <w:p w14:paraId="43A365D2" w14:textId="77777777" w:rsidR="00222C68" w:rsidRDefault="00222C68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5324" w14:textId="77777777" w:rsidR="00E84C1F" w:rsidRDefault="00E84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C51EE" w14:textId="0F0B78C6" w:rsidR="00D91BF9" w:rsidRPr="00452CAD" w:rsidRDefault="00D91BF9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1870E4F4" wp14:editId="29A052A7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 w:rsidR="00E84C1F">
      <w:rPr>
        <w:noProof/>
        <w:lang w:eastAsia="en-US"/>
      </w:rPr>
      <w:t>1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309C7" w14:textId="77777777" w:rsidR="00E84C1F" w:rsidRDefault="00E84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7D806" w14:textId="77777777" w:rsidR="00222C68" w:rsidRDefault="00222C68" w:rsidP="00837B2B">
      <w:r>
        <w:separator/>
      </w:r>
    </w:p>
  </w:footnote>
  <w:footnote w:type="continuationSeparator" w:id="0">
    <w:p w14:paraId="7351CB6D" w14:textId="77777777" w:rsidR="00222C68" w:rsidRDefault="00222C68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4C97" w14:textId="77777777" w:rsidR="00E84C1F" w:rsidRDefault="00E84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A41E8" w14:textId="77777777" w:rsidR="00D91BF9" w:rsidRDefault="00222C68" w:rsidP="007F546D">
    <w:pPr>
      <w:pStyle w:val="Header"/>
      <w:tabs>
        <w:tab w:val="clear" w:pos="8640"/>
      </w:tabs>
      <w:ind w:right="-360"/>
    </w:pPr>
    <w:r>
      <w:pict w14:anchorId="0BDE657D">
        <v:rect id="_x0000_i1025" style="width:0;height:1.5pt" o:hralign="center" o:hrstd="t" o:hr="t" fillcolor="#a0a0a0" stroked="f"/>
      </w:pict>
    </w:r>
  </w:p>
  <w:p w14:paraId="233F33C8" w14:textId="77777777" w:rsidR="00D91BF9" w:rsidRPr="00BA2D18" w:rsidRDefault="00D91BF9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BBC00" w14:textId="77777777" w:rsidR="00E84C1F" w:rsidRDefault="00E84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00856C0"/>
    <w:multiLevelType w:val="hybridMultilevel"/>
    <w:tmpl w:val="811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83CA5"/>
    <w:multiLevelType w:val="hybridMultilevel"/>
    <w:tmpl w:val="7B363B0E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F2DCB"/>
    <w:multiLevelType w:val="hybridMultilevel"/>
    <w:tmpl w:val="1C8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41071"/>
    <w:multiLevelType w:val="hybridMultilevel"/>
    <w:tmpl w:val="D3FCFA58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5562D"/>
    <w:multiLevelType w:val="hybridMultilevel"/>
    <w:tmpl w:val="A5D4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66C9B"/>
    <w:multiLevelType w:val="hybridMultilevel"/>
    <w:tmpl w:val="6FF224CC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06A9672">
      <w:numFmt w:val="bullet"/>
      <w:lvlText w:val="+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65177"/>
    <w:multiLevelType w:val="hybridMultilevel"/>
    <w:tmpl w:val="3358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C7226"/>
    <w:multiLevelType w:val="hybridMultilevel"/>
    <w:tmpl w:val="CE4E29B6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327D"/>
    <w:multiLevelType w:val="hybridMultilevel"/>
    <w:tmpl w:val="40F2D9F0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D69EB"/>
    <w:multiLevelType w:val="hybridMultilevel"/>
    <w:tmpl w:val="72CC70D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C6540"/>
    <w:multiLevelType w:val="hybridMultilevel"/>
    <w:tmpl w:val="13BE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729E8"/>
    <w:multiLevelType w:val="hybridMultilevel"/>
    <w:tmpl w:val="6C72D65C"/>
    <w:lvl w:ilvl="0" w:tplc="22A2EBA2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C7B35"/>
    <w:multiLevelType w:val="hybridMultilevel"/>
    <w:tmpl w:val="C0CA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55C26"/>
    <w:multiLevelType w:val="hybridMultilevel"/>
    <w:tmpl w:val="B8CC1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FD715B"/>
    <w:multiLevelType w:val="hybridMultilevel"/>
    <w:tmpl w:val="E48EAA00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34115"/>
    <w:multiLevelType w:val="hybridMultilevel"/>
    <w:tmpl w:val="E74E2B9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87A14"/>
    <w:multiLevelType w:val="hybridMultilevel"/>
    <w:tmpl w:val="3A4CCEE8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47088"/>
    <w:multiLevelType w:val="hybridMultilevel"/>
    <w:tmpl w:val="D794F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B6A37"/>
    <w:multiLevelType w:val="hybridMultilevel"/>
    <w:tmpl w:val="963AAF1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86684"/>
    <w:multiLevelType w:val="hybridMultilevel"/>
    <w:tmpl w:val="3AE0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5484E"/>
    <w:multiLevelType w:val="hybridMultilevel"/>
    <w:tmpl w:val="5554D54A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250A0"/>
    <w:multiLevelType w:val="hybridMultilevel"/>
    <w:tmpl w:val="8932D044"/>
    <w:lvl w:ilvl="0" w:tplc="D68C6C42">
      <w:numFmt w:val="bullet"/>
      <w:lvlText w:val="-"/>
      <w:lvlJc w:val="left"/>
      <w:pPr>
        <w:ind w:left="3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F4711"/>
    <w:multiLevelType w:val="hybridMultilevel"/>
    <w:tmpl w:val="43A8159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2176A"/>
    <w:multiLevelType w:val="hybridMultilevel"/>
    <w:tmpl w:val="D8A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25DA7"/>
    <w:multiLevelType w:val="hybridMultilevel"/>
    <w:tmpl w:val="EC7CDB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569704F"/>
    <w:multiLevelType w:val="hybridMultilevel"/>
    <w:tmpl w:val="BCC68B0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E3B86"/>
    <w:multiLevelType w:val="hybridMultilevel"/>
    <w:tmpl w:val="29227B3E"/>
    <w:lvl w:ilvl="0" w:tplc="00CA9AC0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445CA"/>
    <w:multiLevelType w:val="hybridMultilevel"/>
    <w:tmpl w:val="1632D29A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86717"/>
    <w:multiLevelType w:val="hybridMultilevel"/>
    <w:tmpl w:val="4C7C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E602E"/>
    <w:multiLevelType w:val="hybridMultilevel"/>
    <w:tmpl w:val="243A30AA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21A49"/>
    <w:multiLevelType w:val="hybridMultilevel"/>
    <w:tmpl w:val="094E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E0036">
      <w:numFmt w:val="bullet"/>
      <w:lvlText w:val="-"/>
      <w:lvlJc w:val="left"/>
      <w:pPr>
        <w:ind w:left="1440" w:hanging="360"/>
      </w:pPr>
      <w:rPr>
        <w:rFonts w:ascii="Tahoma" w:eastAsia="SimSu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03C85"/>
    <w:multiLevelType w:val="hybridMultilevel"/>
    <w:tmpl w:val="10F606E8"/>
    <w:lvl w:ilvl="0" w:tplc="22A2EBA2">
      <w:numFmt w:val="bullet"/>
      <w:lvlText w:val="-"/>
      <w:lvlJc w:val="left"/>
      <w:pPr>
        <w:ind w:left="36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A370F8"/>
    <w:multiLevelType w:val="hybridMultilevel"/>
    <w:tmpl w:val="57C2372C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CD6E23"/>
    <w:multiLevelType w:val="hybridMultilevel"/>
    <w:tmpl w:val="EBE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265361"/>
    <w:multiLevelType w:val="hybridMultilevel"/>
    <w:tmpl w:val="034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56C83"/>
    <w:multiLevelType w:val="hybridMultilevel"/>
    <w:tmpl w:val="5054F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DD1D98"/>
    <w:multiLevelType w:val="hybridMultilevel"/>
    <w:tmpl w:val="1ABAC5D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E37E29"/>
    <w:multiLevelType w:val="hybridMultilevel"/>
    <w:tmpl w:val="6E18F8BC"/>
    <w:lvl w:ilvl="0" w:tplc="96B668C8"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3" w15:restartNumberingAfterBreak="0">
    <w:nsid w:val="76184093"/>
    <w:multiLevelType w:val="hybridMultilevel"/>
    <w:tmpl w:val="9E5EF35C"/>
    <w:lvl w:ilvl="0" w:tplc="D68C6C42">
      <w:numFmt w:val="bullet"/>
      <w:lvlText w:val="-"/>
      <w:lvlJc w:val="left"/>
      <w:pPr>
        <w:ind w:left="3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44" w15:restartNumberingAfterBreak="0">
    <w:nsid w:val="7B070E43"/>
    <w:multiLevelType w:val="hybridMultilevel"/>
    <w:tmpl w:val="BC24654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84D76"/>
    <w:multiLevelType w:val="hybridMultilevel"/>
    <w:tmpl w:val="C4E29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1"/>
  </w:num>
  <w:num w:numId="6">
    <w:abstractNumId w:val="18"/>
  </w:num>
  <w:num w:numId="7">
    <w:abstractNumId w:val="30"/>
  </w:num>
  <w:num w:numId="8">
    <w:abstractNumId w:val="21"/>
  </w:num>
  <w:num w:numId="9">
    <w:abstractNumId w:val="23"/>
  </w:num>
  <w:num w:numId="10">
    <w:abstractNumId w:val="43"/>
  </w:num>
  <w:num w:numId="11">
    <w:abstractNumId w:val="26"/>
  </w:num>
  <w:num w:numId="12">
    <w:abstractNumId w:val="24"/>
  </w:num>
  <w:num w:numId="13">
    <w:abstractNumId w:val="27"/>
  </w:num>
  <w:num w:numId="14">
    <w:abstractNumId w:val="5"/>
  </w:num>
  <w:num w:numId="15">
    <w:abstractNumId w:val="19"/>
  </w:num>
  <w:num w:numId="16">
    <w:abstractNumId w:val="34"/>
  </w:num>
  <w:num w:numId="17">
    <w:abstractNumId w:val="25"/>
  </w:num>
  <w:num w:numId="18">
    <w:abstractNumId w:val="13"/>
  </w:num>
  <w:num w:numId="19">
    <w:abstractNumId w:val="32"/>
  </w:num>
  <w:num w:numId="20">
    <w:abstractNumId w:val="20"/>
  </w:num>
  <w:num w:numId="21">
    <w:abstractNumId w:val="7"/>
  </w:num>
  <w:num w:numId="22">
    <w:abstractNumId w:val="9"/>
  </w:num>
  <w:num w:numId="23">
    <w:abstractNumId w:val="11"/>
  </w:num>
  <w:num w:numId="24">
    <w:abstractNumId w:val="42"/>
  </w:num>
  <w:num w:numId="25">
    <w:abstractNumId w:val="37"/>
  </w:num>
  <w:num w:numId="26">
    <w:abstractNumId w:val="44"/>
  </w:num>
  <w:num w:numId="27">
    <w:abstractNumId w:val="39"/>
  </w:num>
  <w:num w:numId="28">
    <w:abstractNumId w:val="12"/>
  </w:num>
  <w:num w:numId="29">
    <w:abstractNumId w:val="45"/>
  </w:num>
  <w:num w:numId="30">
    <w:abstractNumId w:val="17"/>
  </w:num>
  <w:num w:numId="31">
    <w:abstractNumId w:val="40"/>
  </w:num>
  <w:num w:numId="32">
    <w:abstractNumId w:val="4"/>
  </w:num>
  <w:num w:numId="33">
    <w:abstractNumId w:val="33"/>
  </w:num>
  <w:num w:numId="34">
    <w:abstractNumId w:val="28"/>
  </w:num>
  <w:num w:numId="35">
    <w:abstractNumId w:val="14"/>
  </w:num>
  <w:num w:numId="36">
    <w:abstractNumId w:val="41"/>
  </w:num>
  <w:num w:numId="37">
    <w:abstractNumId w:val="15"/>
  </w:num>
  <w:num w:numId="38">
    <w:abstractNumId w:val="36"/>
  </w:num>
  <w:num w:numId="39">
    <w:abstractNumId w:val="38"/>
  </w:num>
  <w:num w:numId="40">
    <w:abstractNumId w:val="29"/>
  </w:num>
  <w:num w:numId="41">
    <w:abstractNumId w:val="22"/>
  </w:num>
  <w:num w:numId="42">
    <w:abstractNumId w:val="8"/>
  </w:num>
  <w:num w:numId="43">
    <w:abstractNumId w:val="16"/>
  </w:num>
  <w:num w:numId="44">
    <w:abstractNumId w:val="10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A5"/>
    <w:rsid w:val="00001398"/>
    <w:rsid w:val="00001C9D"/>
    <w:rsid w:val="00002C3D"/>
    <w:rsid w:val="00010292"/>
    <w:rsid w:val="0002052C"/>
    <w:rsid w:val="0002186F"/>
    <w:rsid w:val="00021AD7"/>
    <w:rsid w:val="00024927"/>
    <w:rsid w:val="000318DF"/>
    <w:rsid w:val="000411FC"/>
    <w:rsid w:val="0004210B"/>
    <w:rsid w:val="00050815"/>
    <w:rsid w:val="00056569"/>
    <w:rsid w:val="000604C3"/>
    <w:rsid w:val="00060849"/>
    <w:rsid w:val="000620C8"/>
    <w:rsid w:val="00063BFF"/>
    <w:rsid w:val="000676BE"/>
    <w:rsid w:val="00070F27"/>
    <w:rsid w:val="00072232"/>
    <w:rsid w:val="00072674"/>
    <w:rsid w:val="00093DCA"/>
    <w:rsid w:val="00093F6B"/>
    <w:rsid w:val="00096B7A"/>
    <w:rsid w:val="000A121A"/>
    <w:rsid w:val="000A2C29"/>
    <w:rsid w:val="000A34CF"/>
    <w:rsid w:val="000A434D"/>
    <w:rsid w:val="000A56AB"/>
    <w:rsid w:val="000A74A4"/>
    <w:rsid w:val="000B24A0"/>
    <w:rsid w:val="000B275C"/>
    <w:rsid w:val="000B6C3A"/>
    <w:rsid w:val="000B7394"/>
    <w:rsid w:val="000B79CB"/>
    <w:rsid w:val="000C16B0"/>
    <w:rsid w:val="000C6254"/>
    <w:rsid w:val="000D4853"/>
    <w:rsid w:val="000D776D"/>
    <w:rsid w:val="000E0345"/>
    <w:rsid w:val="000E1429"/>
    <w:rsid w:val="000E2A63"/>
    <w:rsid w:val="000E68B9"/>
    <w:rsid w:val="000E6FB0"/>
    <w:rsid w:val="000E710A"/>
    <w:rsid w:val="000F2594"/>
    <w:rsid w:val="000F320C"/>
    <w:rsid w:val="000F672C"/>
    <w:rsid w:val="000F7DC8"/>
    <w:rsid w:val="00102039"/>
    <w:rsid w:val="001027BF"/>
    <w:rsid w:val="001053E0"/>
    <w:rsid w:val="0010761A"/>
    <w:rsid w:val="00115963"/>
    <w:rsid w:val="00120488"/>
    <w:rsid w:val="00132FC9"/>
    <w:rsid w:val="00133358"/>
    <w:rsid w:val="00137176"/>
    <w:rsid w:val="00141A9D"/>
    <w:rsid w:val="00141FCA"/>
    <w:rsid w:val="001427FD"/>
    <w:rsid w:val="00144F8A"/>
    <w:rsid w:val="00147FDD"/>
    <w:rsid w:val="00151F71"/>
    <w:rsid w:val="00152013"/>
    <w:rsid w:val="00154B28"/>
    <w:rsid w:val="001742C4"/>
    <w:rsid w:val="0018166F"/>
    <w:rsid w:val="001853C7"/>
    <w:rsid w:val="001871DE"/>
    <w:rsid w:val="001946B5"/>
    <w:rsid w:val="00194956"/>
    <w:rsid w:val="001A632C"/>
    <w:rsid w:val="001B1419"/>
    <w:rsid w:val="001B3BD3"/>
    <w:rsid w:val="001B52C8"/>
    <w:rsid w:val="001C5D39"/>
    <w:rsid w:val="001D1BB3"/>
    <w:rsid w:val="001D31EA"/>
    <w:rsid w:val="001E56DC"/>
    <w:rsid w:val="001F1335"/>
    <w:rsid w:val="001F2F0B"/>
    <w:rsid w:val="001F6E20"/>
    <w:rsid w:val="00202804"/>
    <w:rsid w:val="00205B1E"/>
    <w:rsid w:val="0021471C"/>
    <w:rsid w:val="002166A4"/>
    <w:rsid w:val="00216C8C"/>
    <w:rsid w:val="002216EE"/>
    <w:rsid w:val="00222C68"/>
    <w:rsid w:val="00223C87"/>
    <w:rsid w:val="0022433E"/>
    <w:rsid w:val="00227677"/>
    <w:rsid w:val="0023684B"/>
    <w:rsid w:val="00242080"/>
    <w:rsid w:val="002434E5"/>
    <w:rsid w:val="002439A4"/>
    <w:rsid w:val="002573EF"/>
    <w:rsid w:val="00260203"/>
    <w:rsid w:val="00270C87"/>
    <w:rsid w:val="00273FBC"/>
    <w:rsid w:val="00276D48"/>
    <w:rsid w:val="0028215A"/>
    <w:rsid w:val="00282294"/>
    <w:rsid w:val="00285BFA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C7222"/>
    <w:rsid w:val="002D02A7"/>
    <w:rsid w:val="002E252D"/>
    <w:rsid w:val="002E2BF0"/>
    <w:rsid w:val="002E7527"/>
    <w:rsid w:val="002E7E3E"/>
    <w:rsid w:val="002F2FE8"/>
    <w:rsid w:val="002F5C86"/>
    <w:rsid w:val="0030624C"/>
    <w:rsid w:val="003078B5"/>
    <w:rsid w:val="00312114"/>
    <w:rsid w:val="00313690"/>
    <w:rsid w:val="00317A85"/>
    <w:rsid w:val="00320F28"/>
    <w:rsid w:val="00332357"/>
    <w:rsid w:val="003357DA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5FBD"/>
    <w:rsid w:val="00387B0F"/>
    <w:rsid w:val="00396F21"/>
    <w:rsid w:val="003A23A6"/>
    <w:rsid w:val="003A7F03"/>
    <w:rsid w:val="003B2B3F"/>
    <w:rsid w:val="003C0D80"/>
    <w:rsid w:val="003C4831"/>
    <w:rsid w:val="003C6E5F"/>
    <w:rsid w:val="003E0830"/>
    <w:rsid w:val="003E4845"/>
    <w:rsid w:val="003E546A"/>
    <w:rsid w:val="003E65D8"/>
    <w:rsid w:val="003F0B76"/>
    <w:rsid w:val="003F2962"/>
    <w:rsid w:val="003F29F8"/>
    <w:rsid w:val="003F357D"/>
    <w:rsid w:val="00406130"/>
    <w:rsid w:val="004076F5"/>
    <w:rsid w:val="00411277"/>
    <w:rsid w:val="00411DB5"/>
    <w:rsid w:val="0042114A"/>
    <w:rsid w:val="00426780"/>
    <w:rsid w:val="00440889"/>
    <w:rsid w:val="004410D2"/>
    <w:rsid w:val="004440EB"/>
    <w:rsid w:val="00445346"/>
    <w:rsid w:val="0045010F"/>
    <w:rsid w:val="00452CAD"/>
    <w:rsid w:val="0045507A"/>
    <w:rsid w:val="00465754"/>
    <w:rsid w:val="00480E06"/>
    <w:rsid w:val="00486026"/>
    <w:rsid w:val="00490CA7"/>
    <w:rsid w:val="00494732"/>
    <w:rsid w:val="00495FD3"/>
    <w:rsid w:val="004A082D"/>
    <w:rsid w:val="004A1F7C"/>
    <w:rsid w:val="004A7BAC"/>
    <w:rsid w:val="004B57DC"/>
    <w:rsid w:val="004C3773"/>
    <w:rsid w:val="004D4E39"/>
    <w:rsid w:val="004D5559"/>
    <w:rsid w:val="004D7F76"/>
    <w:rsid w:val="004E4122"/>
    <w:rsid w:val="004E77D8"/>
    <w:rsid w:val="00500837"/>
    <w:rsid w:val="00500B1F"/>
    <w:rsid w:val="00504972"/>
    <w:rsid w:val="00507B1C"/>
    <w:rsid w:val="0051315E"/>
    <w:rsid w:val="00513368"/>
    <w:rsid w:val="00517023"/>
    <w:rsid w:val="00524119"/>
    <w:rsid w:val="00525130"/>
    <w:rsid w:val="00525180"/>
    <w:rsid w:val="00533399"/>
    <w:rsid w:val="0053584E"/>
    <w:rsid w:val="00543F71"/>
    <w:rsid w:val="0054405F"/>
    <w:rsid w:val="005537F2"/>
    <w:rsid w:val="00555886"/>
    <w:rsid w:val="005604BB"/>
    <w:rsid w:val="00566338"/>
    <w:rsid w:val="00567A89"/>
    <w:rsid w:val="00573FA4"/>
    <w:rsid w:val="00577172"/>
    <w:rsid w:val="00582440"/>
    <w:rsid w:val="0058336A"/>
    <w:rsid w:val="005843A0"/>
    <w:rsid w:val="00585469"/>
    <w:rsid w:val="00587B8C"/>
    <w:rsid w:val="00591BA6"/>
    <w:rsid w:val="005934BD"/>
    <w:rsid w:val="005962D0"/>
    <w:rsid w:val="00597544"/>
    <w:rsid w:val="005A10AF"/>
    <w:rsid w:val="005A337B"/>
    <w:rsid w:val="005A4FA3"/>
    <w:rsid w:val="005A618A"/>
    <w:rsid w:val="005B218A"/>
    <w:rsid w:val="005C02C6"/>
    <w:rsid w:val="005D1B4F"/>
    <w:rsid w:val="005E3964"/>
    <w:rsid w:val="005F4B47"/>
    <w:rsid w:val="005F5AB1"/>
    <w:rsid w:val="00600089"/>
    <w:rsid w:val="00601DB4"/>
    <w:rsid w:val="00602BD8"/>
    <w:rsid w:val="00605A9C"/>
    <w:rsid w:val="0060736D"/>
    <w:rsid w:val="00613AC9"/>
    <w:rsid w:val="00615342"/>
    <w:rsid w:val="00616BA9"/>
    <w:rsid w:val="0062286F"/>
    <w:rsid w:val="00627114"/>
    <w:rsid w:val="00633F86"/>
    <w:rsid w:val="00636E7E"/>
    <w:rsid w:val="006436BE"/>
    <w:rsid w:val="00647D7F"/>
    <w:rsid w:val="006534D1"/>
    <w:rsid w:val="00654106"/>
    <w:rsid w:val="00657230"/>
    <w:rsid w:val="0066083F"/>
    <w:rsid w:val="00663116"/>
    <w:rsid w:val="006736C8"/>
    <w:rsid w:val="00684E46"/>
    <w:rsid w:val="00685D08"/>
    <w:rsid w:val="006868A6"/>
    <w:rsid w:val="00687D3C"/>
    <w:rsid w:val="00693C93"/>
    <w:rsid w:val="006A056C"/>
    <w:rsid w:val="006A2717"/>
    <w:rsid w:val="006A757A"/>
    <w:rsid w:val="006B4DF1"/>
    <w:rsid w:val="006C0218"/>
    <w:rsid w:val="006C09EB"/>
    <w:rsid w:val="006C0ED5"/>
    <w:rsid w:val="006C5EEE"/>
    <w:rsid w:val="006F1058"/>
    <w:rsid w:val="006F2FA3"/>
    <w:rsid w:val="006F3412"/>
    <w:rsid w:val="006F43D0"/>
    <w:rsid w:val="006F5248"/>
    <w:rsid w:val="006F56C2"/>
    <w:rsid w:val="007032B6"/>
    <w:rsid w:val="00703A15"/>
    <w:rsid w:val="00703CF7"/>
    <w:rsid w:val="00703E1F"/>
    <w:rsid w:val="00704AFC"/>
    <w:rsid w:val="00704E56"/>
    <w:rsid w:val="00712185"/>
    <w:rsid w:val="00716053"/>
    <w:rsid w:val="007170F8"/>
    <w:rsid w:val="00723A40"/>
    <w:rsid w:val="00730543"/>
    <w:rsid w:val="00742184"/>
    <w:rsid w:val="007477D9"/>
    <w:rsid w:val="00754924"/>
    <w:rsid w:val="00756FF0"/>
    <w:rsid w:val="007609C0"/>
    <w:rsid w:val="00765098"/>
    <w:rsid w:val="00767147"/>
    <w:rsid w:val="007723B8"/>
    <w:rsid w:val="00777F6C"/>
    <w:rsid w:val="007804A1"/>
    <w:rsid w:val="00785E97"/>
    <w:rsid w:val="00786EC9"/>
    <w:rsid w:val="007957A8"/>
    <w:rsid w:val="007A071D"/>
    <w:rsid w:val="007A1A4F"/>
    <w:rsid w:val="007A1BE8"/>
    <w:rsid w:val="007A1F57"/>
    <w:rsid w:val="007A727C"/>
    <w:rsid w:val="007B2EE9"/>
    <w:rsid w:val="007C0AA0"/>
    <w:rsid w:val="007D54D2"/>
    <w:rsid w:val="007E11DE"/>
    <w:rsid w:val="007E3A90"/>
    <w:rsid w:val="007F2444"/>
    <w:rsid w:val="007F546D"/>
    <w:rsid w:val="007F79C5"/>
    <w:rsid w:val="008004E0"/>
    <w:rsid w:val="00800CD0"/>
    <w:rsid w:val="008019E7"/>
    <w:rsid w:val="00802253"/>
    <w:rsid w:val="00802C5C"/>
    <w:rsid w:val="00804D66"/>
    <w:rsid w:val="00821EB4"/>
    <w:rsid w:val="008227AF"/>
    <w:rsid w:val="00823612"/>
    <w:rsid w:val="00825983"/>
    <w:rsid w:val="008328FA"/>
    <w:rsid w:val="008362D1"/>
    <w:rsid w:val="008378B2"/>
    <w:rsid w:val="00837B2B"/>
    <w:rsid w:val="00842CD5"/>
    <w:rsid w:val="008472C3"/>
    <w:rsid w:val="008477BF"/>
    <w:rsid w:val="0085455B"/>
    <w:rsid w:val="00855E4F"/>
    <w:rsid w:val="00862932"/>
    <w:rsid w:val="008641C2"/>
    <w:rsid w:val="008667B2"/>
    <w:rsid w:val="0086758C"/>
    <w:rsid w:val="00875AA9"/>
    <w:rsid w:val="00882491"/>
    <w:rsid w:val="00882A50"/>
    <w:rsid w:val="00887F48"/>
    <w:rsid w:val="00890E39"/>
    <w:rsid w:val="008918FD"/>
    <w:rsid w:val="00891AF6"/>
    <w:rsid w:val="008934C8"/>
    <w:rsid w:val="00893C26"/>
    <w:rsid w:val="00896F51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E0A2A"/>
    <w:rsid w:val="008E725B"/>
    <w:rsid w:val="008E7C7E"/>
    <w:rsid w:val="00901730"/>
    <w:rsid w:val="00902BF3"/>
    <w:rsid w:val="0090654F"/>
    <w:rsid w:val="00911745"/>
    <w:rsid w:val="00914A1F"/>
    <w:rsid w:val="00923770"/>
    <w:rsid w:val="009419E4"/>
    <w:rsid w:val="00941A6A"/>
    <w:rsid w:val="009450A1"/>
    <w:rsid w:val="00946006"/>
    <w:rsid w:val="00956714"/>
    <w:rsid w:val="00956F70"/>
    <w:rsid w:val="00957FF3"/>
    <w:rsid w:val="0096242A"/>
    <w:rsid w:val="00962E68"/>
    <w:rsid w:val="00972838"/>
    <w:rsid w:val="009809F7"/>
    <w:rsid w:val="009812F0"/>
    <w:rsid w:val="00985109"/>
    <w:rsid w:val="00987042"/>
    <w:rsid w:val="00987115"/>
    <w:rsid w:val="009A49E1"/>
    <w:rsid w:val="009B3FDE"/>
    <w:rsid w:val="009B67D3"/>
    <w:rsid w:val="009B7EE6"/>
    <w:rsid w:val="009C078C"/>
    <w:rsid w:val="009C0C36"/>
    <w:rsid w:val="009C103C"/>
    <w:rsid w:val="009C15BF"/>
    <w:rsid w:val="009C2C85"/>
    <w:rsid w:val="009C3CE0"/>
    <w:rsid w:val="009D0824"/>
    <w:rsid w:val="009D3FF0"/>
    <w:rsid w:val="009D6AAB"/>
    <w:rsid w:val="009E0254"/>
    <w:rsid w:val="009E20A6"/>
    <w:rsid w:val="009E500F"/>
    <w:rsid w:val="009E58FB"/>
    <w:rsid w:val="009E6A98"/>
    <w:rsid w:val="00A03935"/>
    <w:rsid w:val="00A03A6F"/>
    <w:rsid w:val="00A05FC0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4025B"/>
    <w:rsid w:val="00A437EC"/>
    <w:rsid w:val="00A46921"/>
    <w:rsid w:val="00A51101"/>
    <w:rsid w:val="00A51842"/>
    <w:rsid w:val="00A540F3"/>
    <w:rsid w:val="00A55F82"/>
    <w:rsid w:val="00A5754A"/>
    <w:rsid w:val="00A63DAF"/>
    <w:rsid w:val="00A727D3"/>
    <w:rsid w:val="00A818EC"/>
    <w:rsid w:val="00A82427"/>
    <w:rsid w:val="00A85AF7"/>
    <w:rsid w:val="00A85E40"/>
    <w:rsid w:val="00A92302"/>
    <w:rsid w:val="00A933B1"/>
    <w:rsid w:val="00A950BE"/>
    <w:rsid w:val="00AA0369"/>
    <w:rsid w:val="00AB3BCF"/>
    <w:rsid w:val="00AB4CA6"/>
    <w:rsid w:val="00AB51E3"/>
    <w:rsid w:val="00AC1555"/>
    <w:rsid w:val="00AD111D"/>
    <w:rsid w:val="00AD21DF"/>
    <w:rsid w:val="00AD2372"/>
    <w:rsid w:val="00AD5D8C"/>
    <w:rsid w:val="00AD6395"/>
    <w:rsid w:val="00AE3699"/>
    <w:rsid w:val="00AE469F"/>
    <w:rsid w:val="00AF13B5"/>
    <w:rsid w:val="00AF2BF2"/>
    <w:rsid w:val="00B03EA7"/>
    <w:rsid w:val="00B05230"/>
    <w:rsid w:val="00B07097"/>
    <w:rsid w:val="00B13EED"/>
    <w:rsid w:val="00B14C43"/>
    <w:rsid w:val="00B20065"/>
    <w:rsid w:val="00B23488"/>
    <w:rsid w:val="00B23F3F"/>
    <w:rsid w:val="00B26154"/>
    <w:rsid w:val="00B315B2"/>
    <w:rsid w:val="00B354BB"/>
    <w:rsid w:val="00B4151E"/>
    <w:rsid w:val="00B53FE4"/>
    <w:rsid w:val="00B5407F"/>
    <w:rsid w:val="00B5593A"/>
    <w:rsid w:val="00B56994"/>
    <w:rsid w:val="00B65160"/>
    <w:rsid w:val="00B6539A"/>
    <w:rsid w:val="00B66CB5"/>
    <w:rsid w:val="00B742FE"/>
    <w:rsid w:val="00B81158"/>
    <w:rsid w:val="00B81354"/>
    <w:rsid w:val="00B9163D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D3FA8"/>
    <w:rsid w:val="00BD5BA5"/>
    <w:rsid w:val="00BD7172"/>
    <w:rsid w:val="00BE790F"/>
    <w:rsid w:val="00BF49AC"/>
    <w:rsid w:val="00BF633A"/>
    <w:rsid w:val="00C03539"/>
    <w:rsid w:val="00C04A73"/>
    <w:rsid w:val="00C21257"/>
    <w:rsid w:val="00C31CAC"/>
    <w:rsid w:val="00C3485A"/>
    <w:rsid w:val="00C363D1"/>
    <w:rsid w:val="00C45D75"/>
    <w:rsid w:val="00C5244C"/>
    <w:rsid w:val="00C55690"/>
    <w:rsid w:val="00C60254"/>
    <w:rsid w:val="00C61328"/>
    <w:rsid w:val="00C61AE0"/>
    <w:rsid w:val="00C61D8E"/>
    <w:rsid w:val="00C64C18"/>
    <w:rsid w:val="00C650AC"/>
    <w:rsid w:val="00C6671E"/>
    <w:rsid w:val="00C70212"/>
    <w:rsid w:val="00C72287"/>
    <w:rsid w:val="00C72D78"/>
    <w:rsid w:val="00C73135"/>
    <w:rsid w:val="00C75FB1"/>
    <w:rsid w:val="00C776D4"/>
    <w:rsid w:val="00C8338F"/>
    <w:rsid w:val="00C86B25"/>
    <w:rsid w:val="00C91BEF"/>
    <w:rsid w:val="00C91FAF"/>
    <w:rsid w:val="00C92833"/>
    <w:rsid w:val="00C949C7"/>
    <w:rsid w:val="00C96FE3"/>
    <w:rsid w:val="00CA22C3"/>
    <w:rsid w:val="00CA50E5"/>
    <w:rsid w:val="00CB314D"/>
    <w:rsid w:val="00CB67E7"/>
    <w:rsid w:val="00CD1005"/>
    <w:rsid w:val="00CD7394"/>
    <w:rsid w:val="00CE5652"/>
    <w:rsid w:val="00CE7233"/>
    <w:rsid w:val="00CE7316"/>
    <w:rsid w:val="00CF1400"/>
    <w:rsid w:val="00D032BF"/>
    <w:rsid w:val="00D05F44"/>
    <w:rsid w:val="00D12371"/>
    <w:rsid w:val="00D2266B"/>
    <w:rsid w:val="00D22733"/>
    <w:rsid w:val="00D36462"/>
    <w:rsid w:val="00D37E22"/>
    <w:rsid w:val="00D42DDD"/>
    <w:rsid w:val="00D43306"/>
    <w:rsid w:val="00D4494E"/>
    <w:rsid w:val="00D47A7E"/>
    <w:rsid w:val="00D6141B"/>
    <w:rsid w:val="00D61AFE"/>
    <w:rsid w:val="00D9004C"/>
    <w:rsid w:val="00D91549"/>
    <w:rsid w:val="00D91BF9"/>
    <w:rsid w:val="00D921E0"/>
    <w:rsid w:val="00D9604F"/>
    <w:rsid w:val="00DA2AC7"/>
    <w:rsid w:val="00DA414D"/>
    <w:rsid w:val="00DA4F6A"/>
    <w:rsid w:val="00DA61B7"/>
    <w:rsid w:val="00DB47ED"/>
    <w:rsid w:val="00DC05DE"/>
    <w:rsid w:val="00DC506E"/>
    <w:rsid w:val="00DC532A"/>
    <w:rsid w:val="00DD0072"/>
    <w:rsid w:val="00DE4346"/>
    <w:rsid w:val="00DE6CD7"/>
    <w:rsid w:val="00DF1B2A"/>
    <w:rsid w:val="00DF6C06"/>
    <w:rsid w:val="00E0291E"/>
    <w:rsid w:val="00E02B06"/>
    <w:rsid w:val="00E05DD4"/>
    <w:rsid w:val="00E06E7F"/>
    <w:rsid w:val="00E16DA9"/>
    <w:rsid w:val="00E233E1"/>
    <w:rsid w:val="00E30F64"/>
    <w:rsid w:val="00E33CAF"/>
    <w:rsid w:val="00E3473E"/>
    <w:rsid w:val="00E376E8"/>
    <w:rsid w:val="00E40627"/>
    <w:rsid w:val="00E4062B"/>
    <w:rsid w:val="00E409CE"/>
    <w:rsid w:val="00E42ED9"/>
    <w:rsid w:val="00E44BEA"/>
    <w:rsid w:val="00E65909"/>
    <w:rsid w:val="00E65D49"/>
    <w:rsid w:val="00E66067"/>
    <w:rsid w:val="00E73191"/>
    <w:rsid w:val="00E7489A"/>
    <w:rsid w:val="00E8152D"/>
    <w:rsid w:val="00E83CEE"/>
    <w:rsid w:val="00E84C1F"/>
    <w:rsid w:val="00E8505E"/>
    <w:rsid w:val="00E854BD"/>
    <w:rsid w:val="00E96BA8"/>
    <w:rsid w:val="00EA0B5F"/>
    <w:rsid w:val="00EB3F46"/>
    <w:rsid w:val="00EC015C"/>
    <w:rsid w:val="00EC5E09"/>
    <w:rsid w:val="00ED21FD"/>
    <w:rsid w:val="00ED29FA"/>
    <w:rsid w:val="00ED52B7"/>
    <w:rsid w:val="00ED55C4"/>
    <w:rsid w:val="00EE0740"/>
    <w:rsid w:val="00EE5868"/>
    <w:rsid w:val="00EF01D4"/>
    <w:rsid w:val="00EF701E"/>
    <w:rsid w:val="00F018BF"/>
    <w:rsid w:val="00F01CDE"/>
    <w:rsid w:val="00F0209E"/>
    <w:rsid w:val="00F04B05"/>
    <w:rsid w:val="00F04C21"/>
    <w:rsid w:val="00F20759"/>
    <w:rsid w:val="00F2551E"/>
    <w:rsid w:val="00F34C4B"/>
    <w:rsid w:val="00F40D99"/>
    <w:rsid w:val="00F45A28"/>
    <w:rsid w:val="00F525FC"/>
    <w:rsid w:val="00F570BE"/>
    <w:rsid w:val="00F62450"/>
    <w:rsid w:val="00F675DA"/>
    <w:rsid w:val="00F755CD"/>
    <w:rsid w:val="00F80BC3"/>
    <w:rsid w:val="00F810AC"/>
    <w:rsid w:val="00F82710"/>
    <w:rsid w:val="00F84ADC"/>
    <w:rsid w:val="00F964C1"/>
    <w:rsid w:val="00FA119E"/>
    <w:rsid w:val="00FA1D77"/>
    <w:rsid w:val="00FA37E9"/>
    <w:rsid w:val="00FA76B0"/>
    <w:rsid w:val="00FB0FD6"/>
    <w:rsid w:val="00FB27CB"/>
    <w:rsid w:val="00FB4C68"/>
    <w:rsid w:val="00FC1C0F"/>
    <w:rsid w:val="00FD23FC"/>
    <w:rsid w:val="00FD2EDB"/>
    <w:rsid w:val="00FD3787"/>
    <w:rsid w:val="00FD7E24"/>
    <w:rsid w:val="00FE15B6"/>
    <w:rsid w:val="00FE169A"/>
    <w:rsid w:val="00FE404E"/>
    <w:rsid w:val="00FE5B68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6A867F"/>
  <w15:chartTrackingRefBased/>
  <w15:docId w15:val="{1824C497-4A87-49C4-860D-515A57F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34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hucan3c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7776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Lê Phúc An - CMC Global DU1</dc:creator>
  <cp:keywords/>
  <cp:lastModifiedBy>Phuong Nguyen</cp:lastModifiedBy>
  <cp:revision>3</cp:revision>
  <cp:lastPrinted>2007-10-09T10:25:00Z</cp:lastPrinted>
  <dcterms:created xsi:type="dcterms:W3CDTF">2020-01-31T08:00:00Z</dcterms:created>
  <dcterms:modified xsi:type="dcterms:W3CDTF">2020-02-26T08:15:00Z</dcterms:modified>
</cp:coreProperties>
</file>