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65891" w:rsidRPr="0082189E" w:rsidRDefault="008A2C39">
      <w:pPr>
        <w:pStyle w:val="DocumentTitle"/>
        <w:rPr>
          <w:rFonts w:ascii="Times New Roman" w:hAnsi="Times New Roman"/>
          <w:color w:val="000000" w:themeColor="text1"/>
          <w:szCs w:val="32"/>
        </w:rPr>
      </w:pPr>
      <w:r w:rsidRPr="0082189E">
        <w:rPr>
          <w:rFonts w:ascii="Times New Roman" w:hAnsi="Times New Roman"/>
          <w:color w:val="000000" w:themeColor="text1"/>
          <w:szCs w:val="32"/>
        </w:rPr>
        <w:t>Sơ yẾU LÝ LỊCH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00"/>
        <w:gridCol w:w="1569"/>
        <w:gridCol w:w="6946"/>
      </w:tblGrid>
      <w:tr w:rsidR="002C3907" w:rsidRPr="0082189E" w:rsidTr="00F16B77">
        <w:trPr>
          <w:trHeight w:val="380"/>
        </w:trPr>
        <w:tc>
          <w:tcPr>
            <w:tcW w:w="10915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B8CCE4"/>
          </w:tcPr>
          <w:p w:rsidR="00D65891" w:rsidRPr="0082189E" w:rsidRDefault="00412CD2">
            <w:pPr>
              <w:pStyle w:val="TableHeader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  <w:lang w:val="vi-VN" w:eastAsia="vi-VN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CHI TIẾT VỀ BẢN THÂN</w:t>
            </w:r>
            <w:bookmarkStart w:id="0" w:name="_GoBack"/>
            <w:bookmarkEnd w:id="0"/>
          </w:p>
        </w:tc>
      </w:tr>
      <w:tr w:rsidR="002C3907" w:rsidRPr="0082189E" w:rsidTr="00847EA6">
        <w:tblPrEx>
          <w:tblCellMar>
            <w:left w:w="10" w:type="dxa"/>
            <w:right w:w="10" w:type="dxa"/>
          </w:tblCellMar>
        </w:tblPrEx>
        <w:trPr>
          <w:trHeight w:val="288"/>
        </w:trPr>
        <w:tc>
          <w:tcPr>
            <w:tcW w:w="2400" w:type="dxa"/>
            <w:vMerge w:val="restart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D65891" w:rsidRPr="0082189E" w:rsidRDefault="007B0712">
            <w:pPr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eastAsia="en-US"/>
              </w:rPr>
              <w:drawing>
                <wp:inline distT="0" distB="0" distL="0" distR="0">
                  <wp:extent cx="1531272" cy="1752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XIBIE2365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505" cy="1771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9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65891" w:rsidRPr="0082189E" w:rsidRDefault="007F0968">
            <w:pPr>
              <w:pStyle w:val="TableText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Họ và tên</w:t>
            </w:r>
            <w:r w:rsidR="00D65891"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:</w:t>
            </w:r>
          </w:p>
        </w:tc>
        <w:tc>
          <w:tcPr>
            <w:tcW w:w="6946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65891" w:rsidRPr="0082189E" w:rsidRDefault="00A80EAE" w:rsidP="00262628">
            <w:pPr>
              <w:pStyle w:val="TableText"/>
              <w:snapToGrid w:val="0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Nguyễn Ngọc Hiền</w:t>
            </w:r>
          </w:p>
        </w:tc>
      </w:tr>
      <w:tr w:rsidR="002C3907" w:rsidRPr="0082189E" w:rsidTr="00847EA6">
        <w:tblPrEx>
          <w:tblCellMar>
            <w:left w:w="10" w:type="dxa"/>
            <w:right w:w="10" w:type="dxa"/>
          </w:tblCellMar>
        </w:tblPrEx>
        <w:trPr>
          <w:trHeight w:val="288"/>
        </w:trPr>
        <w:tc>
          <w:tcPr>
            <w:tcW w:w="2400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D65891" w:rsidRPr="0082189E" w:rsidRDefault="00D65891">
            <w:pPr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65891" w:rsidRPr="0082189E" w:rsidRDefault="006E3E68">
            <w:pPr>
              <w:pStyle w:val="TableText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Công việc</w:t>
            </w:r>
            <w:r w:rsidR="00D65891"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6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65891" w:rsidRPr="0082189E" w:rsidRDefault="0082189E" w:rsidP="009C4272">
            <w:pPr>
              <w:pStyle w:val="TableText"/>
              <w:snapToGrid w:val="0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Fresher</w:t>
            </w:r>
            <w:r w:rsidR="009B227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Tester</w:t>
            </w:r>
          </w:p>
        </w:tc>
      </w:tr>
      <w:tr w:rsidR="002C3907" w:rsidRPr="0082189E" w:rsidTr="00847EA6">
        <w:tblPrEx>
          <w:tblCellMar>
            <w:left w:w="10" w:type="dxa"/>
            <w:right w:w="10" w:type="dxa"/>
          </w:tblCellMar>
        </w:tblPrEx>
        <w:trPr>
          <w:trHeight w:val="288"/>
        </w:trPr>
        <w:tc>
          <w:tcPr>
            <w:tcW w:w="2400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D65891" w:rsidRPr="0082189E" w:rsidRDefault="00D65891">
            <w:pPr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65891" w:rsidRPr="0082189E" w:rsidRDefault="006E3E68">
            <w:pPr>
              <w:pStyle w:val="TableText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Ngày sinh</w:t>
            </w:r>
            <w:r w:rsidR="00D65891"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:</w:t>
            </w:r>
          </w:p>
        </w:tc>
        <w:tc>
          <w:tcPr>
            <w:tcW w:w="6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65891" w:rsidRPr="0082189E" w:rsidRDefault="00A80EAE" w:rsidP="00262628">
            <w:pPr>
              <w:pStyle w:val="TableText"/>
              <w:snapToGrid w:val="0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26/10/2000</w:t>
            </w:r>
          </w:p>
        </w:tc>
      </w:tr>
      <w:tr w:rsidR="002C3907" w:rsidRPr="0082189E" w:rsidTr="00847EA6">
        <w:tblPrEx>
          <w:tblCellMar>
            <w:left w:w="10" w:type="dxa"/>
            <w:right w:w="10" w:type="dxa"/>
          </w:tblCellMar>
        </w:tblPrEx>
        <w:trPr>
          <w:trHeight w:val="288"/>
        </w:trPr>
        <w:tc>
          <w:tcPr>
            <w:tcW w:w="2400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D65891" w:rsidRPr="0082189E" w:rsidRDefault="00D65891">
            <w:pPr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65891" w:rsidRPr="0082189E" w:rsidRDefault="006E3E68">
            <w:pPr>
              <w:pStyle w:val="TableText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Nơi sinh</w:t>
            </w:r>
            <w:r w:rsidR="00D65891"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:</w:t>
            </w:r>
          </w:p>
        </w:tc>
        <w:tc>
          <w:tcPr>
            <w:tcW w:w="6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65891" w:rsidRPr="0082189E" w:rsidRDefault="00A80EAE" w:rsidP="00262628">
            <w:pPr>
              <w:pStyle w:val="TableText"/>
              <w:snapToGrid w:val="0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Mạo Khê – Đông Triều – Quảng Ninh</w:t>
            </w:r>
          </w:p>
        </w:tc>
      </w:tr>
      <w:tr w:rsidR="002C3907" w:rsidRPr="0082189E" w:rsidTr="00847EA6">
        <w:tblPrEx>
          <w:tblCellMar>
            <w:left w:w="10" w:type="dxa"/>
            <w:right w:w="10" w:type="dxa"/>
          </w:tblCellMar>
        </w:tblPrEx>
        <w:trPr>
          <w:trHeight w:val="288"/>
        </w:trPr>
        <w:tc>
          <w:tcPr>
            <w:tcW w:w="2400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D65891" w:rsidRPr="0082189E" w:rsidRDefault="00D65891">
            <w:pPr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65891" w:rsidRPr="0082189E" w:rsidRDefault="006E3E68" w:rsidP="006E3E68">
            <w:pPr>
              <w:pStyle w:val="TableText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Giới tính</w:t>
            </w:r>
            <w:r w:rsidR="00D65891"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: </w:t>
            </w:r>
          </w:p>
        </w:tc>
        <w:tc>
          <w:tcPr>
            <w:tcW w:w="6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65891" w:rsidRPr="0082189E" w:rsidRDefault="000A4685" w:rsidP="00262628">
            <w:pPr>
              <w:pStyle w:val="TableText"/>
              <w:snapToGrid w:val="0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Nữ</w:t>
            </w:r>
          </w:p>
        </w:tc>
      </w:tr>
      <w:tr w:rsidR="002C3907" w:rsidRPr="0082189E" w:rsidTr="00847EA6">
        <w:tblPrEx>
          <w:tblCellMar>
            <w:left w:w="10" w:type="dxa"/>
            <w:right w:w="10" w:type="dxa"/>
          </w:tblCellMar>
        </w:tblPrEx>
        <w:trPr>
          <w:trHeight w:val="288"/>
        </w:trPr>
        <w:tc>
          <w:tcPr>
            <w:tcW w:w="2400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D65891" w:rsidRPr="0082189E" w:rsidRDefault="00D65891">
            <w:pPr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65891" w:rsidRPr="0082189E" w:rsidRDefault="00993546">
            <w:pPr>
              <w:pStyle w:val="TableText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Tình trạng</w:t>
            </w:r>
            <w:r w:rsidR="00D65891"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:</w:t>
            </w:r>
          </w:p>
        </w:tc>
        <w:tc>
          <w:tcPr>
            <w:tcW w:w="6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65891" w:rsidRPr="0082189E" w:rsidRDefault="000A4685" w:rsidP="00262628">
            <w:pPr>
              <w:pStyle w:val="TableText"/>
              <w:snapToGrid w:val="0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Độc Thân</w:t>
            </w:r>
          </w:p>
        </w:tc>
      </w:tr>
      <w:tr w:rsidR="002C3907" w:rsidRPr="0082189E" w:rsidTr="00847EA6">
        <w:tblPrEx>
          <w:tblCellMar>
            <w:left w:w="10" w:type="dxa"/>
            <w:right w:w="10" w:type="dxa"/>
          </w:tblCellMar>
        </w:tblPrEx>
        <w:trPr>
          <w:trHeight w:val="386"/>
        </w:trPr>
        <w:tc>
          <w:tcPr>
            <w:tcW w:w="2400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D65891" w:rsidRPr="0082189E" w:rsidRDefault="00D65891">
            <w:pPr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65891" w:rsidRPr="0082189E" w:rsidRDefault="00993546">
            <w:pPr>
              <w:pStyle w:val="TableText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Địa chỉ </w:t>
            </w:r>
            <w:r w:rsidR="00D65891"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: </w:t>
            </w:r>
          </w:p>
        </w:tc>
        <w:tc>
          <w:tcPr>
            <w:tcW w:w="6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65891" w:rsidRPr="0082189E" w:rsidRDefault="000A4685" w:rsidP="00262628">
            <w:pPr>
              <w:pStyle w:val="TableText"/>
              <w:snapToGrid w:val="0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67 đường Văn Hội, Tổ 3 Phường Đức Thắng, Bắc Từ Liêm – Hà Nội</w:t>
            </w:r>
          </w:p>
        </w:tc>
      </w:tr>
      <w:tr w:rsidR="002C3907" w:rsidRPr="0082189E" w:rsidTr="00847EA6">
        <w:tblPrEx>
          <w:tblCellMar>
            <w:left w:w="10" w:type="dxa"/>
            <w:right w:w="10" w:type="dxa"/>
          </w:tblCellMar>
        </w:tblPrEx>
        <w:trPr>
          <w:trHeight w:val="288"/>
        </w:trPr>
        <w:tc>
          <w:tcPr>
            <w:tcW w:w="2400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D65891" w:rsidRPr="0082189E" w:rsidRDefault="00D65891">
            <w:pPr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65891" w:rsidRPr="0082189E" w:rsidRDefault="00993546">
            <w:pPr>
              <w:pStyle w:val="TableText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Điện thoại</w:t>
            </w:r>
            <w:r w:rsidR="00D65891"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: </w:t>
            </w:r>
          </w:p>
        </w:tc>
        <w:tc>
          <w:tcPr>
            <w:tcW w:w="6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65891" w:rsidRPr="0082189E" w:rsidRDefault="000A4685" w:rsidP="00262628">
            <w:pPr>
              <w:pStyle w:val="TableText"/>
              <w:snapToGrid w:val="0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0362368352</w:t>
            </w:r>
          </w:p>
        </w:tc>
      </w:tr>
      <w:tr w:rsidR="00D65891" w:rsidRPr="0082189E" w:rsidTr="00847EA6">
        <w:tblPrEx>
          <w:tblCellMar>
            <w:left w:w="10" w:type="dxa"/>
            <w:right w:w="10" w:type="dxa"/>
          </w:tblCellMar>
        </w:tblPrEx>
        <w:trPr>
          <w:trHeight w:val="288"/>
        </w:trPr>
        <w:tc>
          <w:tcPr>
            <w:tcW w:w="2400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D65891" w:rsidRPr="0082189E" w:rsidRDefault="00D65891">
            <w:pPr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4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D65891" w:rsidRPr="0082189E" w:rsidRDefault="00D65891">
            <w:pPr>
              <w:pStyle w:val="TableText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Email :                         </w:t>
            </w:r>
          </w:p>
        </w:tc>
        <w:tc>
          <w:tcPr>
            <w:tcW w:w="6946" w:type="dxa"/>
            <w:tcBorders>
              <w:top w:val="single" w:sz="4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65891" w:rsidRPr="0082189E" w:rsidRDefault="000B4767" w:rsidP="00262628">
            <w:pPr>
              <w:pStyle w:val="TableText"/>
              <w:snapToGrid w:val="0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</w:t>
            </w:r>
            <w:r w:rsidR="000A4685"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ienbintu2000@gmail.com</w:t>
            </w:r>
          </w:p>
        </w:tc>
      </w:tr>
    </w:tbl>
    <w:p w:rsidR="00D65891" w:rsidRPr="0082189E" w:rsidRDefault="00D65891" w:rsidP="008C72B2">
      <w:pPr>
        <w:pStyle w:val="TableText"/>
        <w:ind w:left="0"/>
        <w:rPr>
          <w:rFonts w:ascii="Times New Roman" w:hAnsi="Times New Roman"/>
          <w:color w:val="000000" w:themeColor="text1"/>
          <w:sz w:val="28"/>
          <w:szCs w:val="28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312"/>
        <w:gridCol w:w="7513"/>
      </w:tblGrid>
      <w:tr w:rsidR="002C3907" w:rsidRPr="0082189E" w:rsidTr="000B4767">
        <w:trPr>
          <w:trHeight w:val="425"/>
        </w:trPr>
        <w:tc>
          <w:tcPr>
            <w:tcW w:w="10825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B8CCE4"/>
          </w:tcPr>
          <w:p w:rsidR="00D65891" w:rsidRPr="0082189E" w:rsidRDefault="00993546">
            <w:pPr>
              <w:pStyle w:val="TableHeader"/>
              <w:snapToGrid w:val="0"/>
              <w:ind w:left="12" w:right="-3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TRÌNH ĐỘ HỌC VẤN</w:t>
            </w:r>
          </w:p>
        </w:tc>
      </w:tr>
      <w:tr w:rsidR="002C3907" w:rsidRPr="0082189E" w:rsidTr="00847EA6">
        <w:tblPrEx>
          <w:tblCellMar>
            <w:left w:w="10" w:type="dxa"/>
            <w:right w:w="10" w:type="dxa"/>
          </w:tblCellMar>
        </w:tblPrEx>
        <w:trPr>
          <w:trHeight w:val="629"/>
        </w:trPr>
        <w:tc>
          <w:tcPr>
            <w:tcW w:w="331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D65891" w:rsidRPr="0082189E" w:rsidRDefault="00A80EAE" w:rsidP="00A80EAE">
            <w:pPr>
              <w:pStyle w:val="TableText1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9/2018- Nay</w:t>
            </w:r>
          </w:p>
        </w:tc>
        <w:tc>
          <w:tcPr>
            <w:tcW w:w="751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0A4685" w:rsidRPr="0082189E" w:rsidRDefault="000A4685" w:rsidP="00134AE9">
            <w:pPr>
              <w:pStyle w:val="TableText1"/>
              <w:snapToGrid w:val="0"/>
              <w:ind w:left="110" w:right="-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Trường đại học Điện L</w:t>
            </w:r>
            <w:r w:rsidR="00BC04A5" w:rsidRPr="008218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ực</w:t>
            </w:r>
            <w:r w:rsidR="009E65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(9/2018-nay) – sinh viên</w:t>
            </w:r>
            <w:r w:rsidR="00BC04A5" w:rsidRPr="008218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năm 4 </w:t>
            </w:r>
            <w:r w:rsidRPr="008218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:rsidR="00134AE9" w:rsidRPr="0082189E" w:rsidRDefault="000A4685" w:rsidP="00134AE9">
            <w:pPr>
              <w:pStyle w:val="TableText1"/>
              <w:snapToGrid w:val="0"/>
              <w:ind w:left="110" w:right="-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khoa CNTT –</w:t>
            </w:r>
            <w:r w:rsidR="00A80EAE" w:rsidRPr="008218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Chuyên</w:t>
            </w:r>
            <w:r w:rsidRPr="008218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nghành công nghệ phần mềm</w:t>
            </w:r>
          </w:p>
        </w:tc>
      </w:tr>
      <w:tr w:rsidR="002C3907" w:rsidRPr="0082189E" w:rsidTr="00CD7290">
        <w:tblPrEx>
          <w:tblCellMar>
            <w:left w:w="10" w:type="dxa"/>
            <w:right w:w="10" w:type="dxa"/>
          </w:tblCellMar>
        </w:tblPrEx>
        <w:trPr>
          <w:trHeight w:val="245"/>
        </w:trPr>
        <w:tc>
          <w:tcPr>
            <w:tcW w:w="331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A80EAE" w:rsidRPr="0082189E" w:rsidRDefault="00A80EAE" w:rsidP="00A80EAE">
            <w:pPr>
              <w:pStyle w:val="TableText1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27/2/2021-4/4/2021</w:t>
            </w:r>
            <w:r w:rsidR="009C4272" w:rsidRPr="008218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(10 buổi)</w:t>
            </w:r>
          </w:p>
        </w:tc>
        <w:tc>
          <w:tcPr>
            <w:tcW w:w="751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A80EAE" w:rsidRPr="0082189E" w:rsidRDefault="00A80EAE" w:rsidP="00134AE9">
            <w:pPr>
              <w:pStyle w:val="TableText1"/>
              <w:snapToGrid w:val="0"/>
              <w:ind w:left="110" w:right="-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Khóa học:  Software Testing tại  Hanoi Tester Center</w:t>
            </w:r>
          </w:p>
        </w:tc>
      </w:tr>
      <w:tr w:rsidR="00BC04A5" w:rsidRPr="0082189E" w:rsidTr="00847EA6">
        <w:tblPrEx>
          <w:tblCellMar>
            <w:left w:w="10" w:type="dxa"/>
            <w:right w:w="10" w:type="dxa"/>
          </w:tblCellMar>
        </w:tblPrEx>
        <w:trPr>
          <w:trHeight w:val="297"/>
        </w:trPr>
        <w:tc>
          <w:tcPr>
            <w:tcW w:w="331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BC04A5" w:rsidRPr="0082189E" w:rsidRDefault="00BC04A5" w:rsidP="00A80EAE">
            <w:pPr>
              <w:pStyle w:val="TableText1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17/7/2021-1/8/2021</w:t>
            </w:r>
          </w:p>
        </w:tc>
        <w:tc>
          <w:tcPr>
            <w:tcW w:w="751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BC04A5" w:rsidRPr="0082189E" w:rsidRDefault="00BC04A5" w:rsidP="00BC04A5">
            <w:pPr>
              <w:pStyle w:val="TableText1"/>
              <w:snapToGrid w:val="0"/>
              <w:ind w:left="110" w:right="-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Khóa học:  QA tại  Hanoi Tester Center</w:t>
            </w:r>
          </w:p>
        </w:tc>
      </w:tr>
    </w:tbl>
    <w:p w:rsidR="00D65891" w:rsidRPr="0082189E" w:rsidRDefault="00D65891" w:rsidP="00CD7290">
      <w:pPr>
        <w:pStyle w:val="TableText"/>
        <w:ind w:left="0"/>
        <w:rPr>
          <w:rFonts w:ascii="Times New Roman" w:hAnsi="Times New Roman"/>
          <w:color w:val="000000" w:themeColor="text1"/>
          <w:sz w:val="28"/>
          <w:szCs w:val="28"/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32"/>
      </w:tblGrid>
      <w:tr w:rsidR="002C3907" w:rsidRPr="0082189E" w:rsidTr="00CD7290">
        <w:trPr>
          <w:trHeight w:val="510"/>
          <w:jc w:val="center"/>
        </w:trPr>
        <w:tc>
          <w:tcPr>
            <w:tcW w:w="10732" w:type="dxa"/>
            <w:shd w:val="clear" w:color="auto" w:fill="DBE5F1" w:themeFill="accent1" w:themeFillTint="33"/>
            <w:vAlign w:val="center"/>
          </w:tcPr>
          <w:p w:rsidR="003076CE" w:rsidRPr="00CD7290" w:rsidRDefault="003076CE" w:rsidP="00CD7290">
            <w:pPr>
              <w:pStyle w:val="Heading6"/>
              <w:spacing w:line="276" w:lineRule="auto"/>
              <w:ind w:left="0" w:firstLine="0"/>
              <w:rPr>
                <w:rFonts w:ascii="Times New Roman" w:hAnsi="Times New Roman"/>
                <w:b w:val="0"/>
                <w:bCs w:val="0"/>
                <w:i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CÁC PROJECT ĐÃ THAM GIA</w:t>
            </w:r>
          </w:p>
        </w:tc>
      </w:tr>
      <w:tr w:rsidR="00BC04A5" w:rsidRPr="0082189E" w:rsidTr="00BC04A5">
        <w:trPr>
          <w:trHeight w:val="467"/>
          <w:jc w:val="center"/>
        </w:trPr>
        <w:tc>
          <w:tcPr>
            <w:tcW w:w="10732" w:type="dxa"/>
            <w:shd w:val="clear" w:color="auto" w:fill="FFFFFF" w:themeFill="background1"/>
            <w:vAlign w:val="center"/>
          </w:tcPr>
          <w:p w:rsidR="00BC04A5" w:rsidRPr="00CD7290" w:rsidRDefault="00847EA6" w:rsidP="00BC04A5">
            <w:pPr>
              <w:pStyle w:val="ListParagraph"/>
              <w:numPr>
                <w:ilvl w:val="1"/>
                <w:numId w:val="10"/>
              </w:numPr>
              <w:spacing w:line="276" w:lineRule="auto"/>
              <w:rPr>
                <w:color w:val="000000" w:themeColor="text1"/>
                <w:sz w:val="22"/>
                <w:szCs w:val="22"/>
              </w:rPr>
            </w:pPr>
            <w:r w:rsidRPr="00CD7290">
              <w:rPr>
                <w:rStyle w:val="shorttext"/>
                <w:b/>
                <w:sz w:val="22"/>
                <w:szCs w:val="22"/>
              </w:rPr>
              <w:t xml:space="preserve">WEB </w:t>
            </w:r>
            <w:r w:rsidR="00F24C62" w:rsidRPr="00CD7290">
              <w:rPr>
                <w:rStyle w:val="shorttext"/>
                <w:b/>
                <w:sz w:val="22"/>
                <w:szCs w:val="22"/>
              </w:rPr>
              <w:t>QUẢN LÍ NHÂN SỰ/ TÀI SẢN</w:t>
            </w:r>
          </w:p>
          <w:p w:rsidR="00BC04A5" w:rsidRPr="00CD7290" w:rsidRDefault="005304DA" w:rsidP="00BC04A5">
            <w:pPr>
              <w:pStyle w:val="ListParagraph"/>
              <w:numPr>
                <w:ilvl w:val="2"/>
                <w:numId w:val="10"/>
              </w:numPr>
              <w:spacing w:line="276" w:lineRule="auto"/>
              <w:ind w:left="1985"/>
              <w:rPr>
                <w:rStyle w:val="shorttext"/>
                <w:color w:val="000000" w:themeColor="text1"/>
                <w:sz w:val="22"/>
                <w:szCs w:val="22"/>
              </w:rPr>
            </w:pPr>
            <w:r w:rsidRPr="00CD7290">
              <w:rPr>
                <w:rStyle w:val="shorttext"/>
                <w:color w:val="000000" w:themeColor="text1"/>
                <w:sz w:val="22"/>
                <w:szCs w:val="22"/>
              </w:rPr>
              <w:t>C</w:t>
            </w:r>
            <w:r w:rsidR="0082189E" w:rsidRPr="00CD7290">
              <w:rPr>
                <w:rStyle w:val="shorttext"/>
                <w:color w:val="000000" w:themeColor="text1"/>
                <w:sz w:val="22"/>
                <w:szCs w:val="22"/>
              </w:rPr>
              <w:t>ty T</w:t>
            </w:r>
            <w:r w:rsidRPr="00CD7290">
              <w:rPr>
                <w:rStyle w:val="shorttext"/>
                <w:color w:val="000000" w:themeColor="text1"/>
                <w:sz w:val="22"/>
                <w:szCs w:val="22"/>
              </w:rPr>
              <w:t>rue starts JSC</w:t>
            </w:r>
          </w:p>
          <w:p w:rsidR="00BC04A5" w:rsidRPr="00CD7290" w:rsidRDefault="00BC04A5" w:rsidP="00BC04A5">
            <w:pPr>
              <w:pStyle w:val="ListParagraph"/>
              <w:numPr>
                <w:ilvl w:val="2"/>
                <w:numId w:val="10"/>
              </w:numPr>
              <w:spacing w:line="276" w:lineRule="auto"/>
              <w:ind w:left="1985"/>
              <w:rPr>
                <w:rStyle w:val="shorttext"/>
                <w:color w:val="000000" w:themeColor="text1"/>
                <w:sz w:val="22"/>
                <w:szCs w:val="22"/>
              </w:rPr>
            </w:pPr>
            <w:r w:rsidRPr="00CD7290">
              <w:rPr>
                <w:color w:val="000000" w:themeColor="text1"/>
                <w:sz w:val="22"/>
                <w:szCs w:val="22"/>
              </w:rPr>
              <w:t>Ngôn ngữ lập trình</w:t>
            </w:r>
            <w:r w:rsidR="00F24C62" w:rsidRPr="00CD7290">
              <w:rPr>
                <w:rStyle w:val="shorttext"/>
                <w:color w:val="000000" w:themeColor="text1"/>
                <w:sz w:val="22"/>
                <w:szCs w:val="22"/>
              </w:rPr>
              <w:t>: Reactjs,</w:t>
            </w:r>
            <w:r w:rsidR="00F24C62" w:rsidRPr="00CD7290">
              <w:rPr>
                <w:rStyle w:val="shorttext"/>
                <w:color w:val="000000" w:themeColor="text1"/>
                <w:sz w:val="22"/>
                <w:szCs w:val="22"/>
              </w:rPr>
              <w:t>MySQL workbench</w:t>
            </w:r>
          </w:p>
          <w:p w:rsidR="00BC04A5" w:rsidRPr="00CD7290" w:rsidRDefault="00BC04A5" w:rsidP="00BC04A5">
            <w:pPr>
              <w:pStyle w:val="ListParagraph"/>
              <w:numPr>
                <w:ilvl w:val="2"/>
                <w:numId w:val="10"/>
              </w:numPr>
              <w:spacing w:line="276" w:lineRule="auto"/>
              <w:ind w:left="1985"/>
              <w:rPr>
                <w:color w:val="000000" w:themeColor="text1"/>
                <w:sz w:val="22"/>
                <w:szCs w:val="22"/>
              </w:rPr>
            </w:pPr>
            <w:r w:rsidRPr="00CD7290">
              <w:rPr>
                <w:rStyle w:val="shorttext"/>
                <w:color w:val="000000" w:themeColor="text1"/>
                <w:sz w:val="22"/>
                <w:szCs w:val="22"/>
              </w:rPr>
              <w:t xml:space="preserve">Miêu tả: </w:t>
            </w:r>
            <w:r w:rsidR="005304DA" w:rsidRPr="00CD7290">
              <w:rPr>
                <w:sz w:val="22"/>
                <w:szCs w:val="22"/>
              </w:rPr>
              <w:t>Trang web quản lí khai báo nhập xuấ</w:t>
            </w:r>
            <w:r w:rsidR="00F24C62" w:rsidRPr="00CD7290">
              <w:rPr>
                <w:sz w:val="22"/>
                <w:szCs w:val="22"/>
              </w:rPr>
              <w:t>t thông tin hàng hóa, nhân sự, tài sản</w:t>
            </w:r>
            <w:r w:rsidR="005304DA" w:rsidRPr="00CD7290">
              <w:rPr>
                <w:sz w:val="22"/>
                <w:szCs w:val="22"/>
              </w:rPr>
              <w:t>, khách hàng vớ</w:t>
            </w:r>
            <w:r w:rsidR="00F24C62" w:rsidRPr="00CD7290">
              <w:rPr>
                <w:sz w:val="22"/>
                <w:szCs w:val="22"/>
              </w:rPr>
              <w:t>i bên doanh nghiệp</w:t>
            </w:r>
          </w:p>
          <w:p w:rsidR="00BC04A5" w:rsidRPr="00CD7290" w:rsidRDefault="005304DA" w:rsidP="005304DA">
            <w:pPr>
              <w:pStyle w:val="ListParagraph"/>
              <w:numPr>
                <w:ilvl w:val="2"/>
                <w:numId w:val="10"/>
              </w:numPr>
              <w:spacing w:line="276" w:lineRule="auto"/>
              <w:ind w:left="1985"/>
              <w:rPr>
                <w:color w:val="000000" w:themeColor="text1"/>
                <w:sz w:val="22"/>
                <w:szCs w:val="22"/>
              </w:rPr>
            </w:pPr>
            <w:r w:rsidRPr="00CD7290">
              <w:rPr>
                <w:color w:val="000000" w:themeColor="text1"/>
                <w:sz w:val="22"/>
                <w:szCs w:val="22"/>
              </w:rPr>
              <w:t xml:space="preserve">Trách nhiệm:Analysis requirement, </w:t>
            </w:r>
            <w:r w:rsidRPr="00CD7290">
              <w:rPr>
                <w:rStyle w:val="shorttext"/>
                <w:color w:val="000000" w:themeColor="text1"/>
                <w:sz w:val="22"/>
                <w:szCs w:val="22"/>
              </w:rPr>
              <w:t>Write Testcase, Test Bugs, Wr</w:t>
            </w:r>
            <w:r w:rsidR="009B227B" w:rsidRPr="00CD7290">
              <w:rPr>
                <w:rStyle w:val="shorttext"/>
                <w:color w:val="000000" w:themeColor="text1"/>
                <w:sz w:val="22"/>
                <w:szCs w:val="22"/>
              </w:rPr>
              <w:t>ite Report, Manage Bugs on Jira, URD,HDSD</w:t>
            </w:r>
          </w:p>
        </w:tc>
      </w:tr>
      <w:tr w:rsidR="00847EA6" w:rsidRPr="0082189E" w:rsidTr="00BC04A5">
        <w:trPr>
          <w:trHeight w:val="467"/>
          <w:jc w:val="center"/>
        </w:trPr>
        <w:tc>
          <w:tcPr>
            <w:tcW w:w="10732" w:type="dxa"/>
            <w:shd w:val="clear" w:color="auto" w:fill="FFFFFF" w:themeFill="background1"/>
            <w:vAlign w:val="center"/>
          </w:tcPr>
          <w:p w:rsidR="00847EA6" w:rsidRPr="00CD7290" w:rsidRDefault="00847EA6" w:rsidP="00847EA6">
            <w:pPr>
              <w:pStyle w:val="ListParagraph"/>
              <w:numPr>
                <w:ilvl w:val="1"/>
                <w:numId w:val="10"/>
              </w:numPr>
              <w:spacing w:line="276" w:lineRule="auto"/>
              <w:rPr>
                <w:color w:val="000000" w:themeColor="text1"/>
                <w:sz w:val="22"/>
                <w:szCs w:val="22"/>
              </w:rPr>
            </w:pPr>
            <w:r w:rsidRPr="00CD7290">
              <w:rPr>
                <w:rStyle w:val="shorttext"/>
                <w:b/>
                <w:sz w:val="22"/>
                <w:szCs w:val="22"/>
              </w:rPr>
              <w:t>HẢ</w:t>
            </w:r>
            <w:r w:rsidR="00CD7290" w:rsidRPr="00CD7290">
              <w:rPr>
                <w:rStyle w:val="shorttext"/>
                <w:b/>
                <w:sz w:val="22"/>
                <w:szCs w:val="22"/>
              </w:rPr>
              <w:t>I-QUAN-CSSEO</w:t>
            </w:r>
          </w:p>
          <w:p w:rsidR="00847EA6" w:rsidRPr="00CD7290" w:rsidRDefault="00847EA6" w:rsidP="00847EA6">
            <w:pPr>
              <w:pStyle w:val="ListParagraph"/>
              <w:numPr>
                <w:ilvl w:val="2"/>
                <w:numId w:val="10"/>
              </w:numPr>
              <w:spacing w:line="276" w:lineRule="auto"/>
              <w:ind w:left="1985"/>
              <w:rPr>
                <w:rStyle w:val="shorttext"/>
                <w:color w:val="000000" w:themeColor="text1"/>
                <w:sz w:val="22"/>
                <w:szCs w:val="22"/>
              </w:rPr>
            </w:pPr>
            <w:r w:rsidRPr="00CD7290">
              <w:rPr>
                <w:rStyle w:val="shorttext"/>
                <w:color w:val="000000" w:themeColor="text1"/>
                <w:sz w:val="22"/>
                <w:szCs w:val="22"/>
              </w:rPr>
              <w:t>Cty True starts JSC</w:t>
            </w:r>
          </w:p>
          <w:p w:rsidR="00847EA6" w:rsidRPr="00CD7290" w:rsidRDefault="00847EA6" w:rsidP="00847EA6">
            <w:pPr>
              <w:pStyle w:val="ListParagraph"/>
              <w:numPr>
                <w:ilvl w:val="2"/>
                <w:numId w:val="10"/>
              </w:numPr>
              <w:spacing w:line="276" w:lineRule="auto"/>
              <w:ind w:left="1985"/>
              <w:rPr>
                <w:rStyle w:val="shorttext"/>
                <w:color w:val="000000" w:themeColor="text1"/>
                <w:sz w:val="22"/>
                <w:szCs w:val="22"/>
              </w:rPr>
            </w:pPr>
            <w:r w:rsidRPr="00CD7290">
              <w:rPr>
                <w:color w:val="000000" w:themeColor="text1"/>
                <w:sz w:val="22"/>
                <w:szCs w:val="22"/>
              </w:rPr>
              <w:t>Ngôn ngữ lập trình</w:t>
            </w:r>
            <w:r w:rsidRPr="00CD7290">
              <w:rPr>
                <w:rStyle w:val="shorttext"/>
                <w:color w:val="000000" w:themeColor="text1"/>
                <w:sz w:val="22"/>
                <w:szCs w:val="22"/>
              </w:rPr>
              <w:t>: Reactjs,java</w:t>
            </w:r>
            <w:r w:rsidR="00F24C62" w:rsidRPr="00CD7290">
              <w:rPr>
                <w:rStyle w:val="shorttext"/>
                <w:color w:val="000000" w:themeColor="text1"/>
                <w:sz w:val="22"/>
                <w:szCs w:val="22"/>
              </w:rPr>
              <w:t>,MySQL workbench</w:t>
            </w:r>
          </w:p>
          <w:p w:rsidR="00847EA6" w:rsidRPr="00CD7290" w:rsidRDefault="00847EA6" w:rsidP="00847EA6">
            <w:pPr>
              <w:pStyle w:val="ListParagraph"/>
              <w:numPr>
                <w:ilvl w:val="2"/>
                <w:numId w:val="10"/>
              </w:numPr>
              <w:spacing w:line="276" w:lineRule="auto"/>
              <w:ind w:left="1985"/>
              <w:rPr>
                <w:color w:val="000000" w:themeColor="text1"/>
                <w:sz w:val="22"/>
                <w:szCs w:val="22"/>
              </w:rPr>
            </w:pPr>
            <w:r w:rsidRPr="00CD7290">
              <w:rPr>
                <w:rStyle w:val="shorttext"/>
                <w:color w:val="000000" w:themeColor="text1"/>
                <w:sz w:val="22"/>
                <w:szCs w:val="22"/>
              </w:rPr>
              <w:t xml:space="preserve">Miêu tả: </w:t>
            </w:r>
            <w:r w:rsidRPr="00CD7290">
              <w:rPr>
                <w:sz w:val="22"/>
                <w:szCs w:val="22"/>
              </w:rPr>
              <w:t>Trang web quản lí khai báo nhập xuất thông tin hàng hóa, chứng từ giữa ngừoi khai, khách hàng vớ</w:t>
            </w:r>
            <w:r w:rsidR="00F24C62" w:rsidRPr="00CD7290">
              <w:rPr>
                <w:sz w:val="22"/>
                <w:szCs w:val="22"/>
              </w:rPr>
              <w:t>i Bên Doanh nghiệp</w:t>
            </w:r>
          </w:p>
          <w:p w:rsidR="00847EA6" w:rsidRPr="00CD7290" w:rsidRDefault="00847EA6" w:rsidP="00F24C62">
            <w:pPr>
              <w:pStyle w:val="ListParagraph"/>
              <w:numPr>
                <w:ilvl w:val="2"/>
                <w:numId w:val="10"/>
              </w:numPr>
              <w:spacing w:line="276" w:lineRule="auto"/>
              <w:rPr>
                <w:rStyle w:val="shorttext"/>
                <w:b/>
                <w:sz w:val="22"/>
                <w:szCs w:val="22"/>
              </w:rPr>
            </w:pPr>
            <w:r w:rsidRPr="00CD7290">
              <w:rPr>
                <w:color w:val="000000" w:themeColor="text1"/>
                <w:sz w:val="22"/>
                <w:szCs w:val="22"/>
              </w:rPr>
              <w:t xml:space="preserve">Trách nhiệm:Analysis requirement, </w:t>
            </w:r>
            <w:r w:rsidRPr="00CD7290">
              <w:rPr>
                <w:rStyle w:val="shorttext"/>
                <w:color w:val="000000" w:themeColor="text1"/>
                <w:sz w:val="22"/>
                <w:szCs w:val="22"/>
              </w:rPr>
              <w:t>Write Testcase, Test Bugs, Write Report, Manage Bugs on Jira, URD,HDSD</w:t>
            </w:r>
          </w:p>
        </w:tc>
      </w:tr>
      <w:tr w:rsidR="009B227B" w:rsidRPr="0082189E" w:rsidTr="00BC04A5">
        <w:trPr>
          <w:trHeight w:val="467"/>
          <w:jc w:val="center"/>
        </w:trPr>
        <w:tc>
          <w:tcPr>
            <w:tcW w:w="10732" w:type="dxa"/>
            <w:shd w:val="clear" w:color="auto" w:fill="FFFFFF" w:themeFill="background1"/>
            <w:vAlign w:val="center"/>
          </w:tcPr>
          <w:p w:rsidR="009B227B" w:rsidRPr="00CD7290" w:rsidRDefault="009B227B" w:rsidP="009B227B">
            <w:pPr>
              <w:pStyle w:val="ListParagraph"/>
              <w:numPr>
                <w:ilvl w:val="1"/>
                <w:numId w:val="10"/>
              </w:numPr>
              <w:spacing w:line="276" w:lineRule="auto"/>
              <w:rPr>
                <w:color w:val="000000" w:themeColor="text1"/>
                <w:sz w:val="22"/>
                <w:szCs w:val="22"/>
              </w:rPr>
            </w:pPr>
            <w:r w:rsidRPr="00CD7290">
              <w:rPr>
                <w:rStyle w:val="shorttext"/>
                <w:b/>
                <w:sz w:val="22"/>
                <w:szCs w:val="22"/>
              </w:rPr>
              <w:t>E-GREENWAY</w:t>
            </w:r>
          </w:p>
          <w:p w:rsidR="009B227B" w:rsidRPr="00CD7290" w:rsidRDefault="009B227B" w:rsidP="009B227B">
            <w:pPr>
              <w:pStyle w:val="ListParagraph"/>
              <w:numPr>
                <w:ilvl w:val="2"/>
                <w:numId w:val="10"/>
              </w:numPr>
              <w:spacing w:line="276" w:lineRule="auto"/>
              <w:ind w:left="1985"/>
              <w:rPr>
                <w:rStyle w:val="shorttext"/>
                <w:color w:val="000000" w:themeColor="text1"/>
                <w:sz w:val="22"/>
                <w:szCs w:val="22"/>
              </w:rPr>
            </w:pPr>
            <w:r w:rsidRPr="00CD7290">
              <w:rPr>
                <w:rStyle w:val="shorttext"/>
                <w:color w:val="000000" w:themeColor="text1"/>
                <w:sz w:val="22"/>
                <w:szCs w:val="22"/>
              </w:rPr>
              <w:t>Cty True starts JSC</w:t>
            </w:r>
          </w:p>
          <w:p w:rsidR="009B227B" w:rsidRPr="00CD7290" w:rsidRDefault="009B227B" w:rsidP="009B227B">
            <w:pPr>
              <w:pStyle w:val="ListParagraph"/>
              <w:numPr>
                <w:ilvl w:val="2"/>
                <w:numId w:val="10"/>
              </w:numPr>
              <w:spacing w:line="276" w:lineRule="auto"/>
              <w:ind w:left="1985"/>
              <w:rPr>
                <w:rStyle w:val="shorttext"/>
                <w:color w:val="000000" w:themeColor="text1"/>
                <w:sz w:val="22"/>
                <w:szCs w:val="22"/>
              </w:rPr>
            </w:pPr>
            <w:r w:rsidRPr="00CD7290">
              <w:rPr>
                <w:color w:val="000000" w:themeColor="text1"/>
                <w:sz w:val="22"/>
                <w:szCs w:val="22"/>
              </w:rPr>
              <w:t>Ngôn ngữ lập trình</w:t>
            </w:r>
            <w:r w:rsidRPr="00CD7290">
              <w:rPr>
                <w:rStyle w:val="shorttext"/>
                <w:color w:val="000000" w:themeColor="text1"/>
                <w:sz w:val="22"/>
                <w:szCs w:val="22"/>
              </w:rPr>
              <w:t>: Nodejs,java,SQL Server</w:t>
            </w:r>
          </w:p>
          <w:p w:rsidR="009B227B" w:rsidRPr="00CD7290" w:rsidRDefault="009B227B" w:rsidP="009B227B">
            <w:pPr>
              <w:pStyle w:val="ListParagraph"/>
              <w:numPr>
                <w:ilvl w:val="2"/>
                <w:numId w:val="10"/>
              </w:numPr>
              <w:spacing w:line="276" w:lineRule="auto"/>
              <w:ind w:left="1985"/>
              <w:rPr>
                <w:color w:val="000000" w:themeColor="text1"/>
                <w:sz w:val="22"/>
                <w:szCs w:val="22"/>
              </w:rPr>
            </w:pPr>
            <w:r w:rsidRPr="00CD7290">
              <w:rPr>
                <w:rStyle w:val="shorttext"/>
                <w:color w:val="000000" w:themeColor="text1"/>
                <w:sz w:val="22"/>
                <w:szCs w:val="22"/>
              </w:rPr>
              <w:t xml:space="preserve">Miêu tả: </w:t>
            </w:r>
            <w:r w:rsidRPr="00CD7290">
              <w:rPr>
                <w:sz w:val="22"/>
                <w:szCs w:val="22"/>
              </w:rPr>
              <w:t>Trang web quản lí trạng thái giấy đi đường của người dùng, Cán bộ - Ngừoi dùng- Nhận viên của doanh nghiệp đăng dki giấy đi đường</w:t>
            </w:r>
          </w:p>
          <w:p w:rsidR="009B227B" w:rsidRPr="00CD7290" w:rsidRDefault="009B227B" w:rsidP="009B227B">
            <w:pPr>
              <w:pStyle w:val="ListParagraph"/>
              <w:numPr>
                <w:ilvl w:val="2"/>
                <w:numId w:val="10"/>
              </w:numPr>
              <w:spacing w:line="276" w:lineRule="auto"/>
              <w:ind w:hanging="432"/>
              <w:rPr>
                <w:rStyle w:val="shorttext"/>
                <w:b/>
                <w:sz w:val="22"/>
                <w:szCs w:val="22"/>
              </w:rPr>
            </w:pPr>
            <w:r w:rsidRPr="00CD7290">
              <w:rPr>
                <w:color w:val="000000" w:themeColor="text1"/>
                <w:sz w:val="22"/>
                <w:szCs w:val="22"/>
              </w:rPr>
              <w:t xml:space="preserve">Trách nhiệm:Analysis requirement, </w:t>
            </w:r>
            <w:r w:rsidRPr="00CD7290">
              <w:rPr>
                <w:rStyle w:val="shorttext"/>
                <w:color w:val="000000" w:themeColor="text1"/>
                <w:sz w:val="22"/>
                <w:szCs w:val="22"/>
              </w:rPr>
              <w:t>Write Testcase, Test Bugs, Write Report, Manage Bugs on Jira-Excel, URD, HDSD</w:t>
            </w:r>
          </w:p>
        </w:tc>
      </w:tr>
      <w:tr w:rsidR="002C3907" w:rsidRPr="0082189E" w:rsidTr="000B4767">
        <w:trPr>
          <w:trHeight w:val="386"/>
          <w:jc w:val="center"/>
        </w:trPr>
        <w:tc>
          <w:tcPr>
            <w:tcW w:w="10732" w:type="dxa"/>
            <w:vAlign w:val="center"/>
          </w:tcPr>
          <w:p w:rsidR="003076CE" w:rsidRPr="00CD7290" w:rsidRDefault="003076CE" w:rsidP="003076CE">
            <w:pPr>
              <w:pStyle w:val="ListParagraph"/>
              <w:numPr>
                <w:ilvl w:val="1"/>
                <w:numId w:val="10"/>
              </w:numPr>
              <w:spacing w:line="276" w:lineRule="auto"/>
              <w:rPr>
                <w:color w:val="000000" w:themeColor="text1"/>
                <w:sz w:val="22"/>
                <w:szCs w:val="22"/>
              </w:rPr>
            </w:pPr>
            <w:r w:rsidRPr="00CD7290">
              <w:rPr>
                <w:rStyle w:val="shorttext"/>
                <w:b/>
                <w:color w:val="000000" w:themeColor="text1"/>
                <w:sz w:val="22"/>
                <w:szCs w:val="22"/>
              </w:rPr>
              <w:lastRenderedPageBreak/>
              <w:t xml:space="preserve">Project Name: </w:t>
            </w:r>
            <w:r w:rsidR="008C72B2" w:rsidRPr="00CD7290">
              <w:rPr>
                <w:rStyle w:val="shorttext"/>
                <w:b/>
                <w:color w:val="000000" w:themeColor="text1"/>
                <w:sz w:val="22"/>
                <w:szCs w:val="22"/>
              </w:rPr>
              <w:t>Tham gia vào các đồ án học phần</w:t>
            </w:r>
          </w:p>
          <w:p w:rsidR="003076CE" w:rsidRPr="00CD7290" w:rsidRDefault="008C72B2" w:rsidP="003076CE">
            <w:pPr>
              <w:pStyle w:val="ListParagraph"/>
              <w:numPr>
                <w:ilvl w:val="2"/>
                <w:numId w:val="10"/>
              </w:numPr>
              <w:spacing w:line="276" w:lineRule="auto"/>
              <w:ind w:left="1985"/>
              <w:rPr>
                <w:rStyle w:val="shorttext"/>
                <w:color w:val="000000" w:themeColor="text1"/>
                <w:sz w:val="22"/>
                <w:szCs w:val="22"/>
              </w:rPr>
            </w:pPr>
            <w:r w:rsidRPr="00CD7290">
              <w:rPr>
                <w:rStyle w:val="shorttext"/>
                <w:color w:val="000000" w:themeColor="text1"/>
                <w:sz w:val="22"/>
                <w:szCs w:val="22"/>
              </w:rPr>
              <w:t xml:space="preserve">Đại học </w:t>
            </w:r>
            <w:r w:rsidR="00CA2A61" w:rsidRPr="00CD7290">
              <w:rPr>
                <w:rStyle w:val="shorttext"/>
                <w:color w:val="000000" w:themeColor="text1"/>
                <w:sz w:val="22"/>
                <w:szCs w:val="22"/>
              </w:rPr>
              <w:t>Điện Lực</w:t>
            </w:r>
          </w:p>
          <w:p w:rsidR="00CA2A61" w:rsidRPr="00CD7290" w:rsidRDefault="008C72B2" w:rsidP="003076CE">
            <w:pPr>
              <w:pStyle w:val="ListParagraph"/>
              <w:numPr>
                <w:ilvl w:val="2"/>
                <w:numId w:val="10"/>
              </w:numPr>
              <w:spacing w:line="276" w:lineRule="auto"/>
              <w:ind w:left="1985"/>
              <w:rPr>
                <w:rStyle w:val="shorttext"/>
                <w:color w:val="000000" w:themeColor="text1"/>
                <w:sz w:val="22"/>
                <w:szCs w:val="22"/>
              </w:rPr>
            </w:pPr>
            <w:r w:rsidRPr="00CD7290">
              <w:rPr>
                <w:rStyle w:val="shorttext"/>
                <w:color w:val="000000" w:themeColor="text1"/>
                <w:sz w:val="22"/>
                <w:szCs w:val="22"/>
              </w:rPr>
              <w:t>Lập trình project web rạp chiếu phim sử dụ</w:t>
            </w:r>
            <w:r w:rsidR="00CD7290">
              <w:rPr>
                <w:rStyle w:val="shorttext"/>
                <w:color w:val="000000" w:themeColor="text1"/>
                <w:sz w:val="22"/>
                <w:szCs w:val="22"/>
              </w:rPr>
              <w:t xml:space="preserve">ng: Html/CSS, Javascrip . </w:t>
            </w:r>
            <w:r w:rsidRPr="00CD7290">
              <w:rPr>
                <w:rStyle w:val="shorttext"/>
                <w:color w:val="000000" w:themeColor="text1"/>
                <w:sz w:val="22"/>
                <w:szCs w:val="22"/>
              </w:rPr>
              <w:t>Tìm hiểu</w:t>
            </w:r>
            <w:r w:rsidR="00CA2A61" w:rsidRPr="00CD7290">
              <w:rPr>
                <w:rStyle w:val="shorttext"/>
                <w:color w:val="000000" w:themeColor="text1"/>
                <w:sz w:val="22"/>
                <w:szCs w:val="22"/>
              </w:rPr>
              <w:t>, phân tích</w:t>
            </w:r>
            <w:r w:rsidRPr="00CD7290">
              <w:rPr>
                <w:rStyle w:val="shorttext"/>
                <w:color w:val="000000" w:themeColor="text1"/>
                <w:sz w:val="22"/>
                <w:szCs w:val="22"/>
              </w:rPr>
              <w:t xml:space="preserve">  W</w:t>
            </w:r>
            <w:r w:rsidR="009F4CC4" w:rsidRPr="00CD7290">
              <w:rPr>
                <w:rStyle w:val="shorttext"/>
                <w:color w:val="000000" w:themeColor="text1"/>
                <w:sz w:val="22"/>
                <w:szCs w:val="22"/>
              </w:rPr>
              <w:t>eb xem phim online s</w:t>
            </w:r>
            <w:r w:rsidRPr="00CD7290">
              <w:rPr>
                <w:rStyle w:val="shorttext"/>
                <w:color w:val="000000" w:themeColor="text1"/>
                <w:sz w:val="22"/>
                <w:szCs w:val="22"/>
              </w:rPr>
              <w:t xml:space="preserve">ử dụng ngôn ngữ PHP,ASP.NET-MVC.     </w:t>
            </w:r>
          </w:p>
          <w:p w:rsidR="008C72B2" w:rsidRPr="00CD7290" w:rsidRDefault="008C72B2" w:rsidP="00CA2A61">
            <w:pPr>
              <w:pStyle w:val="ListParagraph"/>
              <w:spacing w:line="276" w:lineRule="auto"/>
              <w:ind w:left="1985"/>
              <w:rPr>
                <w:rStyle w:val="shorttext"/>
                <w:color w:val="000000" w:themeColor="text1"/>
                <w:sz w:val="22"/>
                <w:szCs w:val="22"/>
              </w:rPr>
            </w:pPr>
            <w:r w:rsidRPr="00CD7290">
              <w:rPr>
                <w:rStyle w:val="shorttext"/>
                <w:color w:val="000000" w:themeColor="text1"/>
                <w:sz w:val="22"/>
                <w:szCs w:val="22"/>
              </w:rPr>
              <w:t>Lập trình phần mềm Bán vé máy bay sử dụng C#</w:t>
            </w:r>
            <w:r w:rsidR="00CD7290">
              <w:rPr>
                <w:rStyle w:val="shorttext"/>
                <w:color w:val="000000" w:themeColor="text1"/>
                <w:sz w:val="22"/>
                <w:szCs w:val="22"/>
              </w:rPr>
              <w:t xml:space="preserve">. </w:t>
            </w:r>
            <w:r w:rsidR="009F4CC4" w:rsidRPr="00CD7290">
              <w:rPr>
                <w:rStyle w:val="shorttext"/>
                <w:color w:val="000000" w:themeColor="text1"/>
                <w:sz w:val="22"/>
                <w:szCs w:val="22"/>
              </w:rPr>
              <w:t>Làm báo cáo phân tích thiết kế hệ thống, quản trị cơ sở dữ liệu, quản trị dự án CNTT</w:t>
            </w:r>
          </w:p>
          <w:p w:rsidR="009F4CC4" w:rsidRPr="00CD7290" w:rsidRDefault="009F4CC4" w:rsidP="009F4CC4">
            <w:pPr>
              <w:pStyle w:val="ListParagraph"/>
              <w:spacing w:line="276" w:lineRule="auto"/>
              <w:ind w:left="1985"/>
              <w:rPr>
                <w:rStyle w:val="shorttext"/>
                <w:color w:val="000000" w:themeColor="text1"/>
                <w:sz w:val="22"/>
                <w:szCs w:val="22"/>
              </w:rPr>
            </w:pPr>
            <w:r w:rsidRPr="00CD7290">
              <w:rPr>
                <w:rStyle w:val="shorttext"/>
                <w:color w:val="000000" w:themeColor="text1"/>
                <w:sz w:val="22"/>
                <w:szCs w:val="22"/>
              </w:rPr>
              <w:t>Lập trình Weather App  sử dụng React Native</w:t>
            </w:r>
          </w:p>
          <w:p w:rsidR="009F4CC4" w:rsidRPr="00CD7290" w:rsidRDefault="009F4CC4" w:rsidP="003076CE">
            <w:pPr>
              <w:pStyle w:val="ListParagraph"/>
              <w:numPr>
                <w:ilvl w:val="2"/>
                <w:numId w:val="10"/>
              </w:numPr>
              <w:spacing w:line="276" w:lineRule="auto"/>
              <w:ind w:left="1985"/>
              <w:rPr>
                <w:rStyle w:val="shorttext"/>
                <w:color w:val="000000" w:themeColor="text1"/>
                <w:sz w:val="22"/>
                <w:szCs w:val="22"/>
              </w:rPr>
            </w:pPr>
            <w:r w:rsidRPr="00CD7290">
              <w:rPr>
                <w:rStyle w:val="shorttext"/>
                <w:color w:val="000000" w:themeColor="text1"/>
                <w:sz w:val="22"/>
                <w:szCs w:val="22"/>
              </w:rPr>
              <w:t xml:space="preserve">Công cụ: Xampp, MySQL, MS Object, Visual Studio 2019, SQL Server 2012/2017, Sublime Text3, Visual Studio code, expo, </w:t>
            </w:r>
            <w:r w:rsidR="0004479D" w:rsidRPr="00CD7290">
              <w:rPr>
                <w:rStyle w:val="shorttext"/>
                <w:color w:val="000000" w:themeColor="text1"/>
                <w:sz w:val="22"/>
                <w:szCs w:val="22"/>
              </w:rPr>
              <w:t>Postman</w:t>
            </w:r>
            <w:r w:rsidRPr="00CD7290">
              <w:rPr>
                <w:rStyle w:val="shorttext"/>
                <w:color w:val="000000" w:themeColor="text1"/>
                <w:sz w:val="22"/>
                <w:szCs w:val="22"/>
              </w:rPr>
              <w:t>…..</w:t>
            </w:r>
          </w:p>
          <w:p w:rsidR="008C72B2" w:rsidRPr="00CD7290" w:rsidRDefault="008C72B2" w:rsidP="003076CE">
            <w:pPr>
              <w:pStyle w:val="ListParagraph"/>
              <w:numPr>
                <w:ilvl w:val="2"/>
                <w:numId w:val="10"/>
              </w:numPr>
              <w:spacing w:line="276" w:lineRule="auto"/>
              <w:ind w:left="1985"/>
              <w:rPr>
                <w:rStyle w:val="shorttext"/>
                <w:color w:val="000000" w:themeColor="text1"/>
                <w:sz w:val="22"/>
                <w:szCs w:val="22"/>
              </w:rPr>
            </w:pPr>
            <w:r w:rsidRPr="00CD7290">
              <w:rPr>
                <w:rStyle w:val="shorttext"/>
                <w:color w:val="000000" w:themeColor="text1"/>
                <w:sz w:val="22"/>
                <w:szCs w:val="22"/>
              </w:rPr>
              <w:t>Vị trí</w:t>
            </w:r>
            <w:r w:rsidR="009F4CC4" w:rsidRPr="00CD7290">
              <w:rPr>
                <w:rStyle w:val="shorttext"/>
                <w:color w:val="000000" w:themeColor="text1"/>
                <w:sz w:val="22"/>
                <w:szCs w:val="22"/>
              </w:rPr>
              <w:t>: Xây dựng phân tích, thiết kế hệ thống tạo database, Lập trình</w:t>
            </w:r>
          </w:p>
        </w:tc>
      </w:tr>
      <w:tr w:rsidR="002C3907" w:rsidRPr="0082189E" w:rsidTr="00CD7290">
        <w:trPr>
          <w:trHeight w:val="4829"/>
          <w:jc w:val="center"/>
        </w:trPr>
        <w:tc>
          <w:tcPr>
            <w:tcW w:w="10732" w:type="dxa"/>
            <w:vAlign w:val="center"/>
          </w:tcPr>
          <w:p w:rsidR="00101A79" w:rsidRPr="00CD7290" w:rsidRDefault="00101A79" w:rsidP="00101A79">
            <w:pPr>
              <w:spacing w:line="276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  <w:p w:rsidR="00101A79" w:rsidRPr="00CD7290" w:rsidRDefault="00101A79" w:rsidP="00101A79">
            <w:pPr>
              <w:spacing w:line="276" w:lineRule="auto"/>
              <w:rPr>
                <w:rStyle w:val="shorttext"/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CD7290">
              <w:rPr>
                <w:rStyle w:val="shorttext"/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Tester Ha Noi - Trách nhiệm: </w:t>
            </w:r>
            <w:r w:rsidRPr="00CD729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Write test case, Test Bugs, Write Report, Manage Bugs on Mantis/ Excel</w:t>
            </w:r>
          </w:p>
          <w:p w:rsidR="00101A79" w:rsidRPr="00CD7290" w:rsidRDefault="00101A79" w:rsidP="00101A79">
            <w:pPr>
              <w:pStyle w:val="ListParagraph"/>
              <w:numPr>
                <w:ilvl w:val="1"/>
                <w:numId w:val="10"/>
              </w:numPr>
              <w:spacing w:line="276" w:lineRule="auto"/>
              <w:rPr>
                <w:color w:val="000000" w:themeColor="text1"/>
                <w:sz w:val="22"/>
                <w:szCs w:val="22"/>
              </w:rPr>
            </w:pPr>
            <w:r w:rsidRPr="00CD7290">
              <w:rPr>
                <w:rStyle w:val="shorttext"/>
                <w:b/>
                <w:color w:val="000000" w:themeColor="text1"/>
                <w:sz w:val="22"/>
                <w:szCs w:val="22"/>
              </w:rPr>
              <w:t>BMS Project</w:t>
            </w:r>
          </w:p>
          <w:p w:rsidR="00101A79" w:rsidRPr="00CD7290" w:rsidRDefault="00101A79" w:rsidP="00101A79">
            <w:pPr>
              <w:pStyle w:val="ListParagraph"/>
              <w:numPr>
                <w:ilvl w:val="2"/>
                <w:numId w:val="10"/>
              </w:numPr>
              <w:spacing w:line="276" w:lineRule="auto"/>
              <w:ind w:left="1985"/>
              <w:rPr>
                <w:rStyle w:val="shorttext"/>
                <w:color w:val="000000" w:themeColor="text1"/>
                <w:sz w:val="22"/>
                <w:szCs w:val="22"/>
              </w:rPr>
            </w:pPr>
            <w:r w:rsidRPr="00CD7290">
              <w:rPr>
                <w:rStyle w:val="shorttext"/>
                <w:color w:val="000000" w:themeColor="text1"/>
                <w:sz w:val="22"/>
                <w:szCs w:val="22"/>
              </w:rPr>
              <w:t xml:space="preserve">Miêu tả: </w:t>
            </w:r>
            <w:r w:rsidRPr="00CD7290">
              <w:rPr>
                <w:color w:val="000000" w:themeColor="text1"/>
                <w:sz w:val="22"/>
                <w:szCs w:val="22"/>
              </w:rPr>
              <w:t>Hệ thống Quản lý Doanh nghiệp Sử dụng để Quản lý Sản phẩm, Tài khoản, Cá nhân</w:t>
            </w:r>
          </w:p>
          <w:p w:rsidR="00101A79" w:rsidRPr="00CD7290" w:rsidRDefault="00101A79" w:rsidP="00101A79">
            <w:pPr>
              <w:pStyle w:val="ListParagraph"/>
              <w:numPr>
                <w:ilvl w:val="1"/>
                <w:numId w:val="10"/>
              </w:numPr>
              <w:spacing w:line="276" w:lineRule="auto"/>
              <w:rPr>
                <w:rStyle w:val="shorttext"/>
                <w:color w:val="000000" w:themeColor="text1"/>
                <w:sz w:val="22"/>
                <w:szCs w:val="22"/>
              </w:rPr>
            </w:pPr>
            <w:r w:rsidRPr="00CD7290">
              <w:rPr>
                <w:rStyle w:val="shorttext"/>
                <w:b/>
                <w:color w:val="000000" w:themeColor="text1"/>
                <w:sz w:val="22"/>
                <w:szCs w:val="22"/>
              </w:rPr>
              <w:t>Project Name: ITJOB</w:t>
            </w:r>
          </w:p>
          <w:p w:rsidR="00101A79" w:rsidRPr="00CD7290" w:rsidRDefault="00101A79" w:rsidP="00101A79">
            <w:pPr>
              <w:pStyle w:val="ListParagraph"/>
              <w:numPr>
                <w:ilvl w:val="2"/>
                <w:numId w:val="10"/>
              </w:numPr>
              <w:spacing w:line="276" w:lineRule="auto"/>
              <w:ind w:left="1985"/>
              <w:rPr>
                <w:color w:val="000000" w:themeColor="text1"/>
                <w:sz w:val="22"/>
                <w:szCs w:val="22"/>
              </w:rPr>
            </w:pPr>
            <w:r w:rsidRPr="00CD7290">
              <w:rPr>
                <w:rStyle w:val="shorttext"/>
                <w:color w:val="000000" w:themeColor="text1"/>
                <w:sz w:val="22"/>
                <w:szCs w:val="22"/>
              </w:rPr>
              <w:t xml:space="preserve">Miêu tả: </w:t>
            </w:r>
            <w:r w:rsidRPr="00CD7290">
              <w:rPr>
                <w:color w:val="000000" w:themeColor="text1"/>
                <w:sz w:val="22"/>
                <w:szCs w:val="22"/>
              </w:rPr>
              <w:t>ITJOB được sử dụng để quản lý Đăng ký Người dùng, Thông tin Cá nhân, Khóa học, Đăng ký Tuyển dụng</w:t>
            </w:r>
          </w:p>
          <w:p w:rsidR="00101A79" w:rsidRPr="00CD7290" w:rsidRDefault="00101A79" w:rsidP="00101A79">
            <w:pPr>
              <w:pStyle w:val="ListParagraph"/>
              <w:numPr>
                <w:ilvl w:val="1"/>
                <w:numId w:val="10"/>
              </w:numPr>
              <w:spacing w:line="276" w:lineRule="auto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CD7290">
              <w:rPr>
                <w:b/>
                <w:color w:val="000000" w:themeColor="text1"/>
                <w:sz w:val="22"/>
                <w:szCs w:val="22"/>
              </w:rPr>
              <w:t>Project Name</w:t>
            </w:r>
            <w:r w:rsidRPr="00CD7290"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CD7290">
              <w:rPr>
                <w:b/>
                <w:color w:val="000000" w:themeColor="text1"/>
                <w:sz w:val="22"/>
                <w:szCs w:val="22"/>
              </w:rPr>
              <w:t>Convert Rate</w:t>
            </w:r>
          </w:p>
          <w:p w:rsidR="00101A79" w:rsidRPr="00CD7290" w:rsidRDefault="00101A79" w:rsidP="00101A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color w:val="000000" w:themeColor="text1"/>
                <w:sz w:val="22"/>
                <w:szCs w:val="22"/>
              </w:rPr>
            </w:pPr>
            <w:r w:rsidRPr="00CD7290">
              <w:rPr>
                <w:color w:val="000000" w:themeColor="text1"/>
                <w:sz w:val="22"/>
                <w:szCs w:val="22"/>
              </w:rPr>
              <w:t>Miêu tả: Chuyển đổi tiềm tệ quốc gia trên thế giới</w:t>
            </w:r>
          </w:p>
          <w:p w:rsidR="00101A79" w:rsidRPr="00CD7290" w:rsidRDefault="00101A79" w:rsidP="00101A79">
            <w:pPr>
              <w:pStyle w:val="ListParagraph"/>
              <w:numPr>
                <w:ilvl w:val="1"/>
                <w:numId w:val="10"/>
              </w:numPr>
              <w:spacing w:line="276" w:lineRule="auto"/>
              <w:rPr>
                <w:color w:val="000000" w:themeColor="text1"/>
                <w:sz w:val="22"/>
                <w:szCs w:val="22"/>
              </w:rPr>
            </w:pPr>
            <w:r w:rsidRPr="00CD7290">
              <w:rPr>
                <w:b/>
                <w:color w:val="000000" w:themeColor="text1"/>
                <w:sz w:val="22"/>
                <w:szCs w:val="22"/>
              </w:rPr>
              <w:t>Project Name</w:t>
            </w:r>
            <w:r w:rsidRPr="00CD7290">
              <w:rPr>
                <w:color w:val="000000" w:themeColor="text1"/>
                <w:sz w:val="22"/>
                <w:szCs w:val="22"/>
              </w:rPr>
              <w:t xml:space="preserve">:  </w:t>
            </w:r>
            <w:r w:rsidRPr="00CD7290">
              <w:rPr>
                <w:b/>
                <w:color w:val="000000" w:themeColor="text1"/>
                <w:sz w:val="22"/>
                <w:szCs w:val="22"/>
                <w:lang w:eastAsia="ja-JP"/>
              </w:rPr>
              <w:t>API</w:t>
            </w:r>
          </w:p>
          <w:p w:rsidR="00101A79" w:rsidRPr="00CD7290" w:rsidRDefault="00101A79" w:rsidP="00101A79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color w:val="000000" w:themeColor="text1"/>
                <w:sz w:val="22"/>
                <w:szCs w:val="22"/>
              </w:rPr>
            </w:pPr>
            <w:r w:rsidRPr="00CD7290">
              <w:rPr>
                <w:color w:val="000000" w:themeColor="text1"/>
                <w:sz w:val="22"/>
                <w:szCs w:val="22"/>
              </w:rPr>
              <w:t>Công cụ: Postman</w:t>
            </w:r>
          </w:p>
          <w:p w:rsidR="00101A79" w:rsidRPr="00CD7290" w:rsidRDefault="00101A79" w:rsidP="00101A79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color w:val="000000" w:themeColor="text1"/>
                <w:sz w:val="22"/>
                <w:szCs w:val="22"/>
              </w:rPr>
            </w:pPr>
            <w:r w:rsidRPr="00CD7290">
              <w:rPr>
                <w:color w:val="000000" w:themeColor="text1"/>
                <w:sz w:val="22"/>
                <w:szCs w:val="22"/>
              </w:rPr>
              <w:t>Miêu tả: Là một  dạng UI dành cho UI deverloper, sư tương tác giữa ứng dụng và người dùng thông qua API(Test nhanh hệ thống khi chưa có giao diện)</w:t>
            </w:r>
          </w:p>
          <w:p w:rsidR="003076CE" w:rsidRPr="00CD7290" w:rsidRDefault="003076CE" w:rsidP="003076CE">
            <w:pPr>
              <w:pStyle w:val="ListParagraph"/>
              <w:numPr>
                <w:ilvl w:val="1"/>
                <w:numId w:val="10"/>
              </w:numPr>
              <w:spacing w:line="276" w:lineRule="auto"/>
              <w:rPr>
                <w:color w:val="000000" w:themeColor="text1"/>
                <w:sz w:val="22"/>
                <w:szCs w:val="22"/>
              </w:rPr>
            </w:pPr>
            <w:r w:rsidRPr="00CD7290">
              <w:rPr>
                <w:b/>
                <w:color w:val="000000" w:themeColor="text1"/>
                <w:sz w:val="22"/>
                <w:szCs w:val="22"/>
              </w:rPr>
              <w:t>Project Name</w:t>
            </w:r>
            <w:r w:rsidRPr="00CD7290">
              <w:rPr>
                <w:color w:val="000000" w:themeColor="text1"/>
                <w:sz w:val="22"/>
                <w:szCs w:val="22"/>
              </w:rPr>
              <w:t>:</w:t>
            </w:r>
            <w:r w:rsidR="000B4767" w:rsidRPr="00CD7290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CD7290">
              <w:rPr>
                <w:color w:val="000000" w:themeColor="text1"/>
                <w:sz w:val="22"/>
                <w:szCs w:val="22"/>
              </w:rPr>
              <w:t xml:space="preserve"> </w:t>
            </w:r>
            <w:r w:rsidR="000B4767" w:rsidRPr="00CD7290">
              <w:rPr>
                <w:b/>
                <w:color w:val="000000" w:themeColor="text1"/>
                <w:sz w:val="22"/>
                <w:szCs w:val="22"/>
                <w:lang w:eastAsia="ja-JP"/>
              </w:rPr>
              <w:t>Mobile Tic-Tac-Toe game</w:t>
            </w:r>
          </w:p>
          <w:p w:rsidR="003076CE" w:rsidRPr="00CD7290" w:rsidRDefault="002C3907" w:rsidP="003076CE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color w:val="000000" w:themeColor="text1"/>
                <w:sz w:val="22"/>
                <w:szCs w:val="22"/>
              </w:rPr>
            </w:pPr>
            <w:r w:rsidRPr="00CD7290">
              <w:rPr>
                <w:color w:val="000000" w:themeColor="text1"/>
                <w:sz w:val="22"/>
                <w:szCs w:val="22"/>
              </w:rPr>
              <w:t>Miêu tả</w:t>
            </w:r>
            <w:r w:rsidR="003076CE" w:rsidRPr="00CD7290">
              <w:rPr>
                <w:color w:val="000000" w:themeColor="text1"/>
                <w:sz w:val="22"/>
                <w:szCs w:val="22"/>
              </w:rPr>
              <w:t xml:space="preserve">: </w:t>
            </w:r>
            <w:r w:rsidR="00535A60" w:rsidRPr="00CD7290">
              <w:rPr>
                <w:color w:val="000000" w:themeColor="text1"/>
                <w:sz w:val="22"/>
                <w:szCs w:val="22"/>
              </w:rPr>
              <w:t>Tic-Tac-Toe là trò chơi cổ điển miễn phí còn được gọi là “Noughts and Crosses” hoặc đơn giản là X và O dành cho người chơi rảnh rỗi</w:t>
            </w:r>
          </w:p>
          <w:p w:rsidR="003076CE" w:rsidRPr="00CD7290" w:rsidRDefault="003076CE" w:rsidP="00BF3A91">
            <w:pPr>
              <w:pStyle w:val="ListParagraph"/>
              <w:spacing w:line="276" w:lineRule="auto"/>
              <w:ind w:left="2160"/>
              <w:rPr>
                <w:color w:val="000000" w:themeColor="text1"/>
                <w:sz w:val="22"/>
                <w:szCs w:val="22"/>
              </w:rPr>
            </w:pPr>
          </w:p>
        </w:tc>
      </w:tr>
    </w:tbl>
    <w:p w:rsidR="00F73BEA" w:rsidRPr="0082189E" w:rsidRDefault="00CD7290" w:rsidP="00CD7290">
      <w:pPr>
        <w:pStyle w:val="TableText"/>
        <w:tabs>
          <w:tab w:val="clear" w:pos="3420"/>
          <w:tab w:val="left" w:pos="3852"/>
        </w:tabs>
        <w:ind w:left="0"/>
        <w:rPr>
          <w:rFonts w:ascii="Times New Roman" w:hAnsi="Times New Roman"/>
          <w:color w:val="000000" w:themeColor="text1"/>
          <w:sz w:val="28"/>
          <w:szCs w:val="28"/>
          <w:lang w:val="fr-FR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fr-FR"/>
        </w:rPr>
        <w:tab/>
      </w:r>
    </w:p>
    <w:tbl>
      <w:tblPr>
        <w:tblW w:w="10825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528"/>
        <w:gridCol w:w="658"/>
        <w:gridCol w:w="3217"/>
        <w:gridCol w:w="43"/>
        <w:gridCol w:w="1374"/>
        <w:gridCol w:w="49"/>
        <w:gridCol w:w="44"/>
        <w:gridCol w:w="943"/>
        <w:gridCol w:w="992"/>
        <w:gridCol w:w="342"/>
        <w:gridCol w:w="651"/>
        <w:gridCol w:w="992"/>
        <w:gridCol w:w="992"/>
      </w:tblGrid>
      <w:tr w:rsidR="002C3907" w:rsidRPr="0082189E" w:rsidTr="0004479D">
        <w:trPr>
          <w:trHeight w:val="570"/>
        </w:trPr>
        <w:tc>
          <w:tcPr>
            <w:tcW w:w="10825" w:type="dxa"/>
            <w:gridSpan w:val="1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B8CCE4"/>
          </w:tcPr>
          <w:p w:rsidR="00613EF6" w:rsidRPr="0082189E" w:rsidRDefault="00613EF6" w:rsidP="008E7979">
            <w:pPr>
              <w:pStyle w:val="TableHeader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CÁC KỸ NĂNG</w:t>
            </w:r>
          </w:p>
        </w:tc>
      </w:tr>
      <w:tr w:rsidR="002C3907" w:rsidRPr="0082189E" w:rsidTr="0004479D">
        <w:tblPrEx>
          <w:tblCellMar>
            <w:left w:w="10" w:type="dxa"/>
            <w:right w:w="10" w:type="dxa"/>
          </w:tblCellMar>
        </w:tblPrEx>
        <w:trPr>
          <w:trHeight w:val="81"/>
        </w:trPr>
        <w:tc>
          <w:tcPr>
            <w:tcW w:w="1186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:rsidR="00613EF6" w:rsidRPr="00CD7290" w:rsidRDefault="00613EF6" w:rsidP="008E7979">
            <w:pPr>
              <w:pStyle w:val="NoteText"/>
              <w:snapToGrid w:val="0"/>
              <w:rPr>
                <w:rFonts w:ascii="Times New Roman" w:hAnsi="Times New Roman" w:cs="Times New Roman"/>
                <w:color w:val="95B3D7" w:themeColor="accent1" w:themeTint="99"/>
                <w:sz w:val="22"/>
                <w:szCs w:val="22"/>
              </w:rPr>
            </w:pPr>
            <w:r w:rsidRPr="00CD7290">
              <w:rPr>
                <w:rFonts w:ascii="Times New Roman" w:hAnsi="Times New Roman" w:cs="Times New Roman"/>
                <w:color w:val="95B3D7" w:themeColor="accent1" w:themeTint="99"/>
                <w:sz w:val="22"/>
                <w:szCs w:val="22"/>
              </w:rPr>
              <w:t>Cấp độ:</w:t>
            </w:r>
          </w:p>
        </w:tc>
        <w:tc>
          <w:tcPr>
            <w:tcW w:w="3217" w:type="dxa"/>
            <w:shd w:val="clear" w:color="auto" w:fill="auto"/>
          </w:tcPr>
          <w:p w:rsidR="00613EF6" w:rsidRPr="00CD7290" w:rsidRDefault="00613EF6" w:rsidP="00613EF6">
            <w:pPr>
              <w:pStyle w:val="NoteText"/>
              <w:snapToGrid w:val="0"/>
              <w:rPr>
                <w:rFonts w:ascii="Times New Roman" w:hAnsi="Times New Roman" w:cs="Times New Roman"/>
                <w:color w:val="95B3D7" w:themeColor="accent1" w:themeTint="99"/>
                <w:sz w:val="22"/>
                <w:szCs w:val="22"/>
              </w:rPr>
            </w:pPr>
            <w:r w:rsidRPr="00CD7290">
              <w:rPr>
                <w:rFonts w:ascii="Times New Roman" w:hAnsi="Times New Roman" w:cs="Times New Roman"/>
                <w:color w:val="95B3D7" w:themeColor="accent1" w:themeTint="99"/>
                <w:sz w:val="22"/>
                <w:szCs w:val="22"/>
              </w:rPr>
              <w:t>1: Mới bắt đầu</w:t>
            </w:r>
          </w:p>
        </w:tc>
        <w:tc>
          <w:tcPr>
            <w:tcW w:w="4438" w:type="dxa"/>
            <w:gridSpan w:val="8"/>
            <w:shd w:val="clear" w:color="auto" w:fill="auto"/>
          </w:tcPr>
          <w:p w:rsidR="00613EF6" w:rsidRPr="00CD7290" w:rsidRDefault="00613EF6" w:rsidP="00613EF6">
            <w:pPr>
              <w:pStyle w:val="NoteText"/>
              <w:snapToGrid w:val="0"/>
              <w:rPr>
                <w:rFonts w:ascii="Times New Roman" w:hAnsi="Times New Roman" w:cs="Times New Roman"/>
                <w:color w:val="95B3D7" w:themeColor="accent1" w:themeTint="99"/>
                <w:sz w:val="22"/>
                <w:szCs w:val="22"/>
              </w:rPr>
            </w:pPr>
            <w:r w:rsidRPr="00CD7290">
              <w:rPr>
                <w:rFonts w:ascii="Times New Roman" w:hAnsi="Times New Roman" w:cs="Times New Roman"/>
                <w:color w:val="95B3D7" w:themeColor="accent1" w:themeTint="99"/>
                <w:sz w:val="22"/>
                <w:szCs w:val="22"/>
              </w:rPr>
              <w:t>3: Đôi khi sử dụng tài liệu hướng dẫn</w:t>
            </w:r>
          </w:p>
        </w:tc>
        <w:tc>
          <w:tcPr>
            <w:tcW w:w="1984" w:type="dxa"/>
            <w:gridSpan w:val="2"/>
            <w:tcBorders>
              <w:right w:val="single" w:sz="4" w:space="0" w:color="C0C0C0"/>
            </w:tcBorders>
            <w:shd w:val="clear" w:color="auto" w:fill="auto"/>
          </w:tcPr>
          <w:p w:rsidR="00613EF6" w:rsidRPr="00CD7290" w:rsidRDefault="00613EF6" w:rsidP="00613EF6">
            <w:pPr>
              <w:pStyle w:val="NoteText"/>
              <w:snapToGrid w:val="0"/>
              <w:rPr>
                <w:rFonts w:ascii="Times New Roman" w:hAnsi="Times New Roman" w:cs="Times New Roman"/>
                <w:color w:val="95B3D7" w:themeColor="accent1" w:themeTint="99"/>
                <w:sz w:val="22"/>
                <w:szCs w:val="22"/>
              </w:rPr>
            </w:pPr>
            <w:r w:rsidRPr="00CD7290">
              <w:rPr>
                <w:rFonts w:ascii="Times New Roman" w:hAnsi="Times New Roman" w:cs="Times New Roman"/>
                <w:color w:val="95B3D7" w:themeColor="accent1" w:themeTint="99"/>
                <w:sz w:val="22"/>
                <w:szCs w:val="22"/>
              </w:rPr>
              <w:t>5:  Chuyên gia</w:t>
            </w:r>
          </w:p>
        </w:tc>
      </w:tr>
      <w:tr w:rsidR="002C3907" w:rsidRPr="0082189E" w:rsidTr="0004479D">
        <w:tblPrEx>
          <w:tblCellMar>
            <w:left w:w="10" w:type="dxa"/>
            <w:right w:w="10" w:type="dxa"/>
          </w:tblCellMar>
        </w:tblPrEx>
        <w:trPr>
          <w:trHeight w:val="81"/>
        </w:trPr>
        <w:tc>
          <w:tcPr>
            <w:tcW w:w="1186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13EF6" w:rsidRPr="00CD7290" w:rsidRDefault="00613EF6" w:rsidP="008E7979">
            <w:pPr>
              <w:pStyle w:val="NoteText"/>
              <w:snapToGrid w:val="0"/>
              <w:rPr>
                <w:rFonts w:ascii="Times New Roman" w:hAnsi="Times New Roman" w:cs="Times New Roman"/>
                <w:color w:val="95B3D7" w:themeColor="accent1" w:themeTint="99"/>
                <w:sz w:val="22"/>
                <w:szCs w:val="22"/>
              </w:rPr>
            </w:pPr>
          </w:p>
        </w:tc>
        <w:tc>
          <w:tcPr>
            <w:tcW w:w="3217" w:type="dxa"/>
            <w:tcBorders>
              <w:bottom w:val="single" w:sz="4" w:space="0" w:color="C0C0C0"/>
            </w:tcBorders>
            <w:shd w:val="clear" w:color="auto" w:fill="auto"/>
          </w:tcPr>
          <w:p w:rsidR="00613EF6" w:rsidRPr="00CD7290" w:rsidRDefault="00613EF6" w:rsidP="00613EF6">
            <w:pPr>
              <w:pStyle w:val="NoteText"/>
              <w:snapToGrid w:val="0"/>
              <w:rPr>
                <w:rFonts w:ascii="Times New Roman" w:hAnsi="Times New Roman" w:cs="Times New Roman"/>
                <w:color w:val="95B3D7" w:themeColor="accent1" w:themeTint="99"/>
                <w:sz w:val="22"/>
                <w:szCs w:val="22"/>
              </w:rPr>
            </w:pPr>
            <w:r w:rsidRPr="00CD7290">
              <w:rPr>
                <w:rFonts w:ascii="Times New Roman" w:hAnsi="Times New Roman" w:cs="Times New Roman"/>
                <w:color w:val="95B3D7" w:themeColor="accent1" w:themeTint="99"/>
                <w:sz w:val="22"/>
                <w:szCs w:val="22"/>
              </w:rPr>
              <w:t>2:  Luôn luôn sử dụng tài liệu hướng dẫn</w:t>
            </w:r>
          </w:p>
        </w:tc>
        <w:tc>
          <w:tcPr>
            <w:tcW w:w="3787" w:type="dxa"/>
            <w:gridSpan w:val="7"/>
            <w:tcBorders>
              <w:bottom w:val="single" w:sz="4" w:space="0" w:color="C0C0C0"/>
            </w:tcBorders>
            <w:shd w:val="clear" w:color="auto" w:fill="auto"/>
          </w:tcPr>
          <w:p w:rsidR="00613EF6" w:rsidRPr="00CD7290" w:rsidRDefault="00613EF6" w:rsidP="00613EF6">
            <w:pPr>
              <w:pStyle w:val="NoteText"/>
              <w:snapToGrid w:val="0"/>
              <w:rPr>
                <w:rFonts w:ascii="Times New Roman" w:hAnsi="Times New Roman" w:cs="Times New Roman"/>
                <w:color w:val="95B3D7" w:themeColor="accent1" w:themeTint="99"/>
                <w:sz w:val="22"/>
                <w:szCs w:val="22"/>
              </w:rPr>
            </w:pPr>
            <w:r w:rsidRPr="00CD7290">
              <w:rPr>
                <w:rFonts w:ascii="Times New Roman" w:hAnsi="Times New Roman" w:cs="Times New Roman"/>
                <w:color w:val="95B3D7" w:themeColor="accent1" w:themeTint="99"/>
                <w:sz w:val="22"/>
                <w:szCs w:val="22"/>
              </w:rPr>
              <w:t>4:Có thể giải quyết bài toán</w:t>
            </w:r>
          </w:p>
        </w:tc>
        <w:tc>
          <w:tcPr>
            <w:tcW w:w="2635" w:type="dxa"/>
            <w:gridSpan w:val="3"/>
            <w:tcBorders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613EF6" w:rsidRPr="00CD7290" w:rsidRDefault="00613EF6" w:rsidP="008E7979">
            <w:pPr>
              <w:pStyle w:val="NoteText"/>
              <w:snapToGrid w:val="0"/>
              <w:rPr>
                <w:rFonts w:ascii="Times New Roman" w:hAnsi="Times New Roman" w:cs="Times New Roman"/>
                <w:color w:val="95B3D7" w:themeColor="accent1" w:themeTint="99"/>
                <w:sz w:val="22"/>
                <w:szCs w:val="22"/>
              </w:rPr>
            </w:pPr>
          </w:p>
        </w:tc>
      </w:tr>
      <w:tr w:rsidR="002C3907" w:rsidRPr="0082189E" w:rsidTr="0004479D">
        <w:tblPrEx>
          <w:tblCellMar>
            <w:left w:w="10" w:type="dxa"/>
            <w:right w:w="10" w:type="dxa"/>
          </w:tblCellMar>
        </w:tblPrEx>
        <w:trPr>
          <w:trHeight w:hRule="exact" w:val="329"/>
        </w:trPr>
        <w:tc>
          <w:tcPr>
            <w:tcW w:w="5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13EF6" w:rsidRPr="0082189E" w:rsidRDefault="00613EF6" w:rsidP="008E7979">
            <w:pPr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7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13EF6" w:rsidRPr="0082189E" w:rsidRDefault="00613EF6" w:rsidP="008E7979">
            <w:pPr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13EF6" w:rsidRPr="0082189E" w:rsidRDefault="00613EF6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Năm sử dụng</w:t>
            </w:r>
          </w:p>
        </w:tc>
        <w:tc>
          <w:tcPr>
            <w:tcW w:w="500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613EF6" w:rsidRPr="0082189E" w:rsidRDefault="00613EF6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Cấp độ</w:t>
            </w:r>
          </w:p>
        </w:tc>
      </w:tr>
      <w:tr w:rsidR="002C3907" w:rsidRPr="0082189E" w:rsidTr="00847EA6">
        <w:tblPrEx>
          <w:tblCellMar>
            <w:left w:w="10" w:type="dxa"/>
            <w:right w:w="10" w:type="dxa"/>
          </w:tblCellMar>
        </w:tblPrEx>
        <w:trPr>
          <w:trHeight w:hRule="exact" w:val="305"/>
        </w:trPr>
        <w:tc>
          <w:tcPr>
            <w:tcW w:w="5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13EF6" w:rsidRPr="0082189E" w:rsidRDefault="00613EF6" w:rsidP="008E7979">
            <w:pPr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7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13EF6" w:rsidRPr="0082189E" w:rsidRDefault="00613EF6" w:rsidP="008E7979">
            <w:pPr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13EF6" w:rsidRPr="0082189E" w:rsidRDefault="00613EF6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36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13EF6" w:rsidRPr="0082189E" w:rsidRDefault="00613EF6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13EF6" w:rsidRPr="0082189E" w:rsidRDefault="00613EF6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9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13EF6" w:rsidRPr="0082189E" w:rsidRDefault="00613EF6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13EF6" w:rsidRPr="0082189E" w:rsidRDefault="00613EF6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613EF6" w:rsidRPr="0082189E" w:rsidRDefault="00613EF6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2C3907" w:rsidRPr="0082189E" w:rsidTr="00847EA6">
        <w:trPr>
          <w:trHeight w:hRule="exact" w:val="436"/>
        </w:trPr>
        <w:tc>
          <w:tcPr>
            <w:tcW w:w="10825" w:type="dxa"/>
            <w:gridSpan w:val="1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613EF6" w:rsidRPr="0082189E" w:rsidRDefault="00613EF6" w:rsidP="008E7979">
            <w:pPr>
              <w:pStyle w:val="SkillItem"/>
              <w:snapToGri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Ngôn ngữ lập trình</w:t>
            </w:r>
          </w:p>
        </w:tc>
      </w:tr>
      <w:tr w:rsidR="002C3907" w:rsidRPr="0082189E" w:rsidTr="0004479D">
        <w:tblPrEx>
          <w:tblCellMar>
            <w:left w:w="10" w:type="dxa"/>
            <w:right w:w="10" w:type="dxa"/>
          </w:tblCellMar>
        </w:tblPrEx>
        <w:trPr>
          <w:trHeight w:hRule="exact" w:val="338"/>
        </w:trPr>
        <w:tc>
          <w:tcPr>
            <w:tcW w:w="5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13EF6" w:rsidRPr="0082189E" w:rsidRDefault="00613EF6" w:rsidP="008E7979">
            <w:pPr>
              <w:pStyle w:val="TableText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7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13EF6" w:rsidRPr="0082189E" w:rsidRDefault="00613EF6" w:rsidP="008E7979">
            <w:pPr>
              <w:pStyle w:val="TableText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Javascrip</w:t>
            </w:r>
            <w:r w:rsidR="007B0712"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, HTML/CSS</w:t>
            </w:r>
          </w:p>
        </w:tc>
        <w:tc>
          <w:tcPr>
            <w:tcW w:w="1466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13EF6" w:rsidRPr="0082189E" w:rsidRDefault="007B0712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2020</w:t>
            </w:r>
          </w:p>
        </w:tc>
        <w:tc>
          <w:tcPr>
            <w:tcW w:w="98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13EF6" w:rsidRPr="0082189E" w:rsidRDefault="00613EF6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13EF6" w:rsidRPr="0082189E" w:rsidRDefault="00613EF6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13EF6" w:rsidRPr="0082189E" w:rsidRDefault="007B0712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sym w:font="Wingdings" w:char="F0FC"/>
            </w:r>
          </w:p>
        </w:tc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13EF6" w:rsidRPr="0082189E" w:rsidRDefault="00613EF6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613EF6" w:rsidRPr="0082189E" w:rsidRDefault="00613EF6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2C3907" w:rsidRPr="0082189E" w:rsidTr="0004479D">
        <w:tblPrEx>
          <w:tblCellMar>
            <w:left w:w="10" w:type="dxa"/>
            <w:right w:w="10" w:type="dxa"/>
          </w:tblCellMar>
        </w:tblPrEx>
        <w:trPr>
          <w:trHeight w:hRule="exact" w:val="365"/>
        </w:trPr>
        <w:tc>
          <w:tcPr>
            <w:tcW w:w="5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13EF6" w:rsidRPr="0082189E" w:rsidRDefault="00613EF6" w:rsidP="008E7979">
            <w:pPr>
              <w:pStyle w:val="TableText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7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13EF6" w:rsidRPr="0082189E" w:rsidRDefault="00613EF6" w:rsidP="008E7979">
            <w:pPr>
              <w:pStyle w:val="TableText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C, C++</w:t>
            </w:r>
          </w:p>
        </w:tc>
        <w:tc>
          <w:tcPr>
            <w:tcW w:w="1466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13EF6" w:rsidRPr="0082189E" w:rsidRDefault="007B0712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2020</w:t>
            </w:r>
          </w:p>
        </w:tc>
        <w:tc>
          <w:tcPr>
            <w:tcW w:w="98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13EF6" w:rsidRPr="0082189E" w:rsidRDefault="00613EF6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13EF6" w:rsidRPr="0082189E" w:rsidRDefault="00613EF6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13EF6" w:rsidRPr="0082189E" w:rsidRDefault="00613EF6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sym w:font="Wingdings" w:char="F0FC"/>
            </w:r>
          </w:p>
        </w:tc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13EF6" w:rsidRPr="0082189E" w:rsidRDefault="00613EF6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613EF6" w:rsidRPr="0082189E" w:rsidRDefault="00613EF6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2C3907" w:rsidRPr="0082189E" w:rsidTr="00847EA6">
        <w:trPr>
          <w:trHeight w:hRule="exact" w:val="283"/>
        </w:trPr>
        <w:tc>
          <w:tcPr>
            <w:tcW w:w="10825" w:type="dxa"/>
            <w:gridSpan w:val="1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613EF6" w:rsidRPr="0082189E" w:rsidRDefault="00613EF6" w:rsidP="008E7979">
            <w:pPr>
              <w:pStyle w:val="SkillItem"/>
              <w:snapToGri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Database</w:t>
            </w:r>
          </w:p>
        </w:tc>
      </w:tr>
      <w:tr w:rsidR="002C3907" w:rsidRPr="0082189E" w:rsidTr="00847EA6">
        <w:tblPrEx>
          <w:tblCellMar>
            <w:left w:w="10" w:type="dxa"/>
            <w:right w:w="10" w:type="dxa"/>
          </w:tblCellMar>
        </w:tblPrEx>
        <w:trPr>
          <w:trHeight w:hRule="exact" w:val="712"/>
        </w:trPr>
        <w:tc>
          <w:tcPr>
            <w:tcW w:w="5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13EF6" w:rsidRPr="0082189E" w:rsidRDefault="00613EF6" w:rsidP="008E7979">
            <w:pPr>
              <w:pStyle w:val="TableText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918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847EA6" w:rsidRDefault="00613EF6" w:rsidP="008E7979">
            <w:pPr>
              <w:pStyle w:val="TableText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eastAsia="MS Mincho" w:hAnsi="Times New Roman"/>
                <w:color w:val="000000" w:themeColor="text1"/>
                <w:sz w:val="28"/>
                <w:szCs w:val="28"/>
              </w:rPr>
              <w:t>MS SQL Server</w:t>
            </w:r>
            <w:r w:rsidR="0094193E">
              <w:rPr>
                <w:rFonts w:ascii="Times New Roman" w:eastAsia="MS Mincho" w:hAnsi="Times New Roman"/>
                <w:color w:val="000000" w:themeColor="text1"/>
                <w:sz w:val="28"/>
                <w:szCs w:val="28"/>
              </w:rPr>
              <w:t xml:space="preserve">, </w:t>
            </w:r>
            <w:r w:rsidR="0094193E"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MySQL</w:t>
            </w:r>
            <w:r w:rsidR="0094193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,</w:t>
            </w:r>
          </w:p>
          <w:p w:rsidR="00613EF6" w:rsidRPr="0082189E" w:rsidRDefault="0094193E" w:rsidP="008E7979">
            <w:pPr>
              <w:pStyle w:val="TableText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MySQL workbench</w:t>
            </w:r>
          </w:p>
        </w:tc>
        <w:tc>
          <w:tcPr>
            <w:tcW w:w="146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13EF6" w:rsidRPr="0082189E" w:rsidRDefault="007B0712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2020</w:t>
            </w:r>
          </w:p>
        </w:tc>
        <w:tc>
          <w:tcPr>
            <w:tcW w:w="9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13EF6" w:rsidRPr="0082189E" w:rsidRDefault="00613EF6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13EF6" w:rsidRPr="0082189E" w:rsidRDefault="00613EF6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13EF6" w:rsidRPr="0082189E" w:rsidRDefault="009C4272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sym w:font="Wingdings" w:char="F0FC"/>
            </w:r>
          </w:p>
        </w:tc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13EF6" w:rsidRPr="0082189E" w:rsidRDefault="00613EF6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613EF6" w:rsidRPr="0082189E" w:rsidRDefault="00613EF6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2C3907" w:rsidRPr="0082189E" w:rsidTr="0004479D">
        <w:tblPrEx>
          <w:tblCellMar>
            <w:left w:w="10" w:type="dxa"/>
            <w:right w:w="10" w:type="dxa"/>
          </w:tblCellMar>
        </w:tblPrEx>
        <w:trPr>
          <w:trHeight w:hRule="exact" w:val="361"/>
        </w:trPr>
        <w:tc>
          <w:tcPr>
            <w:tcW w:w="10825" w:type="dxa"/>
            <w:gridSpan w:val="1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613EF6" w:rsidRPr="0082189E" w:rsidRDefault="007B0712" w:rsidP="008E7979">
            <w:pPr>
              <w:pStyle w:val="Centered"/>
              <w:snapToGrid w:val="0"/>
              <w:jc w:val="left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Packages</w:t>
            </w:r>
          </w:p>
        </w:tc>
      </w:tr>
      <w:tr w:rsidR="002C3907" w:rsidRPr="0082189E" w:rsidTr="00847EA6">
        <w:tblPrEx>
          <w:tblCellMar>
            <w:left w:w="10" w:type="dxa"/>
            <w:right w:w="10" w:type="dxa"/>
          </w:tblCellMar>
        </w:tblPrEx>
        <w:trPr>
          <w:trHeight w:hRule="exact" w:val="433"/>
        </w:trPr>
        <w:tc>
          <w:tcPr>
            <w:tcW w:w="5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13EF6" w:rsidRPr="0082189E" w:rsidRDefault="00613EF6" w:rsidP="008E7979">
            <w:pPr>
              <w:pStyle w:val="TableText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918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13EF6" w:rsidRPr="0082189E" w:rsidRDefault="007B0712" w:rsidP="00101A79">
            <w:pPr>
              <w:pStyle w:val="TableText"/>
              <w:snapToGrid w:val="0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pacing w:val="6"/>
                <w:sz w:val="28"/>
                <w:szCs w:val="28"/>
              </w:rPr>
              <w:t xml:space="preserve"> MS office</w:t>
            </w:r>
            <w:r w:rsidR="0094193E">
              <w:rPr>
                <w:rFonts w:ascii="Times New Roman" w:hAnsi="Times New Roman"/>
                <w:color w:val="000000" w:themeColor="text1"/>
                <w:spacing w:val="6"/>
                <w:sz w:val="28"/>
                <w:szCs w:val="28"/>
              </w:rPr>
              <w:t>(</w:t>
            </w:r>
            <w:r w:rsidR="0094193E" w:rsidRPr="0082189E">
              <w:rPr>
                <w:rFonts w:ascii="Times New Roman" w:hAnsi="Times New Roman"/>
                <w:color w:val="000000" w:themeColor="text1"/>
                <w:spacing w:val="6"/>
                <w:sz w:val="28"/>
                <w:szCs w:val="28"/>
              </w:rPr>
              <w:t>Word, Exel</w:t>
            </w:r>
            <w:r w:rsidR="0094193E">
              <w:rPr>
                <w:rFonts w:ascii="Times New Roman" w:hAnsi="Times New Roman"/>
                <w:color w:val="000000" w:themeColor="text1"/>
                <w:spacing w:val="6"/>
                <w:sz w:val="28"/>
                <w:szCs w:val="28"/>
              </w:rPr>
              <w:t>)</w:t>
            </w:r>
          </w:p>
        </w:tc>
        <w:tc>
          <w:tcPr>
            <w:tcW w:w="146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13EF6" w:rsidRPr="0082189E" w:rsidRDefault="007B0712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2021</w:t>
            </w:r>
          </w:p>
        </w:tc>
        <w:tc>
          <w:tcPr>
            <w:tcW w:w="9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13EF6" w:rsidRPr="0082189E" w:rsidRDefault="00613EF6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13EF6" w:rsidRPr="0082189E" w:rsidRDefault="00613EF6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13EF6" w:rsidRPr="0082189E" w:rsidRDefault="00613EF6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sym w:font="Wingdings" w:char="F0FC"/>
            </w:r>
          </w:p>
        </w:tc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613EF6" w:rsidRPr="0082189E" w:rsidRDefault="00613EF6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613EF6" w:rsidRPr="0082189E" w:rsidRDefault="00613EF6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04479D" w:rsidRPr="0082189E" w:rsidTr="00847EA6">
        <w:tblPrEx>
          <w:tblCellMar>
            <w:left w:w="10" w:type="dxa"/>
            <w:right w:w="10" w:type="dxa"/>
          </w:tblCellMar>
        </w:tblPrEx>
        <w:trPr>
          <w:trHeight w:hRule="exact" w:val="411"/>
        </w:trPr>
        <w:tc>
          <w:tcPr>
            <w:tcW w:w="5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B0712" w:rsidRPr="0082189E" w:rsidRDefault="007B0712" w:rsidP="008E7979">
            <w:pPr>
              <w:pStyle w:val="TableText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918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B0712" w:rsidRPr="0082189E" w:rsidRDefault="007B0712" w:rsidP="008E7979">
            <w:pPr>
              <w:pStyle w:val="TableText"/>
              <w:snapToGrid w:val="0"/>
              <w:rPr>
                <w:rFonts w:ascii="Times New Roman" w:hAnsi="Times New Roman"/>
                <w:color w:val="000000" w:themeColor="text1"/>
                <w:spacing w:val="6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pacing w:val="6"/>
                <w:sz w:val="28"/>
                <w:szCs w:val="28"/>
              </w:rPr>
              <w:t>Xmind 8 Update 9</w:t>
            </w:r>
          </w:p>
        </w:tc>
        <w:tc>
          <w:tcPr>
            <w:tcW w:w="146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B0712" w:rsidRPr="0082189E" w:rsidRDefault="007B0712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2020</w:t>
            </w:r>
          </w:p>
        </w:tc>
        <w:tc>
          <w:tcPr>
            <w:tcW w:w="9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B0712" w:rsidRPr="0082189E" w:rsidRDefault="007B0712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B0712" w:rsidRPr="0082189E" w:rsidRDefault="007B0712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B0712" w:rsidRPr="0082189E" w:rsidRDefault="007B0712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B0712" w:rsidRPr="0082189E" w:rsidRDefault="007B0712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sym w:font="Wingdings" w:char="F0FC"/>
            </w:r>
          </w:p>
        </w:tc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B0712" w:rsidRPr="0082189E" w:rsidRDefault="007B0712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4E51D5" w:rsidRPr="0082189E" w:rsidTr="00847EA6">
        <w:tblPrEx>
          <w:tblCellMar>
            <w:left w:w="10" w:type="dxa"/>
            <w:right w:w="10" w:type="dxa"/>
          </w:tblCellMar>
        </w:tblPrEx>
        <w:trPr>
          <w:trHeight w:hRule="exact" w:val="411"/>
        </w:trPr>
        <w:tc>
          <w:tcPr>
            <w:tcW w:w="5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E51D5" w:rsidRPr="0082189E" w:rsidRDefault="004E51D5" w:rsidP="008E7979">
            <w:pPr>
              <w:pStyle w:val="TableText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918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E51D5" w:rsidRPr="0082189E" w:rsidRDefault="004E51D5" w:rsidP="008E7979">
            <w:pPr>
              <w:pStyle w:val="TableText"/>
              <w:snapToGrid w:val="0"/>
              <w:rPr>
                <w:rFonts w:ascii="Times New Roman" w:hAnsi="Times New Roman"/>
                <w:color w:val="000000" w:themeColor="text1"/>
                <w:spacing w:val="6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pacing w:val="6"/>
                <w:sz w:val="28"/>
                <w:szCs w:val="28"/>
              </w:rPr>
              <w:t>Postman</w:t>
            </w:r>
          </w:p>
        </w:tc>
        <w:tc>
          <w:tcPr>
            <w:tcW w:w="146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E51D5" w:rsidRPr="0082189E" w:rsidRDefault="004E51D5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2020</w:t>
            </w:r>
          </w:p>
        </w:tc>
        <w:tc>
          <w:tcPr>
            <w:tcW w:w="9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E51D5" w:rsidRPr="0082189E" w:rsidRDefault="004E51D5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E51D5" w:rsidRPr="0082189E" w:rsidRDefault="004E51D5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E51D5" w:rsidRPr="0082189E" w:rsidRDefault="004E51D5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sym w:font="Wingdings" w:char="F0FC"/>
            </w:r>
          </w:p>
        </w:tc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4E51D5" w:rsidRPr="0082189E" w:rsidRDefault="004E51D5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4E51D5" w:rsidRPr="0082189E" w:rsidRDefault="004E51D5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2C3907" w:rsidRPr="0082189E" w:rsidTr="00847EA6">
        <w:tblPrEx>
          <w:tblCellMar>
            <w:left w:w="10" w:type="dxa"/>
            <w:right w:w="10" w:type="dxa"/>
          </w:tblCellMar>
        </w:tblPrEx>
        <w:trPr>
          <w:trHeight w:hRule="exact" w:val="363"/>
        </w:trPr>
        <w:tc>
          <w:tcPr>
            <w:tcW w:w="10825" w:type="dxa"/>
            <w:gridSpan w:val="1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393A53" w:rsidRPr="0082189E" w:rsidRDefault="00393A53" w:rsidP="008E7979">
            <w:pPr>
              <w:pStyle w:val="Centered"/>
              <w:snapToGrid w:val="0"/>
              <w:jc w:val="left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Công cụ quản lý lỗi</w:t>
            </w:r>
          </w:p>
        </w:tc>
      </w:tr>
      <w:tr w:rsidR="002C3907" w:rsidRPr="0082189E" w:rsidTr="00847EA6">
        <w:tblPrEx>
          <w:tblCellMar>
            <w:left w:w="10" w:type="dxa"/>
            <w:right w:w="10" w:type="dxa"/>
          </w:tblCellMar>
        </w:tblPrEx>
        <w:trPr>
          <w:trHeight w:hRule="exact" w:val="415"/>
        </w:trPr>
        <w:tc>
          <w:tcPr>
            <w:tcW w:w="5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393A53" w:rsidRPr="0082189E" w:rsidRDefault="00393A53" w:rsidP="008E7979">
            <w:pPr>
              <w:pStyle w:val="TableText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918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393A53" w:rsidRPr="0082189E" w:rsidRDefault="00393A53" w:rsidP="008E7979">
            <w:pPr>
              <w:pStyle w:val="TableText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Mantis </w:t>
            </w:r>
          </w:p>
        </w:tc>
        <w:tc>
          <w:tcPr>
            <w:tcW w:w="146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393A53" w:rsidRPr="0082189E" w:rsidRDefault="007B0712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2021</w:t>
            </w:r>
          </w:p>
        </w:tc>
        <w:tc>
          <w:tcPr>
            <w:tcW w:w="9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393A53" w:rsidRPr="0082189E" w:rsidRDefault="00393A53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393A53" w:rsidRPr="0082189E" w:rsidRDefault="00393A53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393A53" w:rsidRPr="0082189E" w:rsidRDefault="00393A53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393A53" w:rsidRPr="0082189E" w:rsidRDefault="00393A53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sym w:font="Wingdings" w:char="F0FC"/>
            </w:r>
          </w:p>
        </w:tc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393A53" w:rsidRPr="0082189E" w:rsidRDefault="00393A53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5304DA" w:rsidRPr="0082189E" w:rsidTr="00847EA6">
        <w:tblPrEx>
          <w:tblCellMar>
            <w:left w:w="10" w:type="dxa"/>
            <w:right w:w="10" w:type="dxa"/>
          </w:tblCellMar>
        </w:tblPrEx>
        <w:trPr>
          <w:trHeight w:hRule="exact" w:val="415"/>
        </w:trPr>
        <w:tc>
          <w:tcPr>
            <w:tcW w:w="5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304DA" w:rsidRPr="0082189E" w:rsidRDefault="005304DA" w:rsidP="008E7979">
            <w:pPr>
              <w:pStyle w:val="TableText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918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304DA" w:rsidRPr="0082189E" w:rsidRDefault="005304DA" w:rsidP="008E7979">
            <w:pPr>
              <w:pStyle w:val="TableText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Jira</w:t>
            </w:r>
          </w:p>
        </w:tc>
        <w:tc>
          <w:tcPr>
            <w:tcW w:w="146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304DA" w:rsidRPr="0082189E" w:rsidRDefault="005304DA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2021</w:t>
            </w:r>
          </w:p>
        </w:tc>
        <w:tc>
          <w:tcPr>
            <w:tcW w:w="9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304DA" w:rsidRPr="0082189E" w:rsidRDefault="005304DA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304DA" w:rsidRPr="0082189E" w:rsidRDefault="005304DA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304DA" w:rsidRPr="0082189E" w:rsidRDefault="005304DA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5304DA" w:rsidRPr="0082189E" w:rsidRDefault="005304DA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sym w:font="Wingdings" w:char="F0FC"/>
            </w:r>
          </w:p>
        </w:tc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5304DA" w:rsidRPr="0082189E" w:rsidRDefault="005304DA" w:rsidP="008E7979">
            <w:pPr>
              <w:pStyle w:val="Centered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2C3907" w:rsidRPr="0082189E" w:rsidTr="0004479D">
        <w:tblPrEx>
          <w:tblCellMar>
            <w:left w:w="10" w:type="dxa"/>
            <w:right w:w="10" w:type="dxa"/>
          </w:tblCellMar>
        </w:tblPrEx>
        <w:trPr>
          <w:trHeight w:hRule="exact" w:val="311"/>
        </w:trPr>
        <w:tc>
          <w:tcPr>
            <w:tcW w:w="10825" w:type="dxa"/>
            <w:gridSpan w:val="1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3076CE" w:rsidRPr="0082189E" w:rsidRDefault="003076CE" w:rsidP="003076CE">
            <w:pPr>
              <w:pStyle w:val="Centered"/>
              <w:snapToGrid w:val="0"/>
              <w:jc w:val="left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Skills</w:t>
            </w:r>
          </w:p>
        </w:tc>
      </w:tr>
      <w:tr w:rsidR="002C3907" w:rsidRPr="0082189E" w:rsidTr="0004479D">
        <w:tblPrEx>
          <w:tblCellMar>
            <w:left w:w="10" w:type="dxa"/>
            <w:right w:w="10" w:type="dxa"/>
          </w:tblCellMar>
        </w:tblPrEx>
        <w:trPr>
          <w:trHeight w:hRule="exact" w:val="78"/>
        </w:trPr>
        <w:tc>
          <w:tcPr>
            <w:tcW w:w="10825" w:type="dxa"/>
            <w:gridSpan w:val="13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:rsidR="003076CE" w:rsidRPr="0082189E" w:rsidRDefault="003076CE" w:rsidP="003076CE">
            <w:pPr>
              <w:pStyle w:val="Centered"/>
              <w:snapToGrid w:val="0"/>
              <w:jc w:val="lef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:rsidR="003076CE" w:rsidRPr="0082189E" w:rsidRDefault="003076CE" w:rsidP="003076CE">
            <w:pPr>
              <w:pStyle w:val="Centered"/>
              <w:snapToGrid w:val="0"/>
              <w:jc w:val="lef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2C3907" w:rsidRPr="0082189E" w:rsidTr="009B227B">
        <w:tblPrEx>
          <w:tblCellMar>
            <w:left w:w="10" w:type="dxa"/>
            <w:right w:w="10" w:type="dxa"/>
          </w:tblCellMar>
        </w:tblPrEx>
        <w:trPr>
          <w:trHeight w:hRule="exact" w:val="1659"/>
        </w:trPr>
        <w:tc>
          <w:tcPr>
            <w:tcW w:w="9833" w:type="dxa"/>
            <w:gridSpan w:val="12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2C3907" w:rsidRPr="0082189E" w:rsidRDefault="002C3907" w:rsidP="002C3907">
            <w:pPr>
              <w:pStyle w:val="Centered"/>
              <w:snapToGrid w:val="0"/>
              <w:jc w:val="lef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Team working</w:t>
            </w:r>
            <w:r w:rsidR="0094193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tốt</w:t>
            </w:r>
            <w:r w:rsidR="009B227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, phối hợp với dev</w:t>
            </w:r>
            <w:r w:rsidR="0094193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vui vẻ. </w:t>
            </w:r>
          </w:p>
          <w:p w:rsidR="003076CE" w:rsidRPr="0082189E" w:rsidRDefault="009B227B" w:rsidP="003076CE">
            <w:pPr>
              <w:pStyle w:val="Centered"/>
              <w:snapToGrid w:val="0"/>
              <w:jc w:val="lef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Có kinh nghiệm làm việc trong môi trường doanh nghiệp start_up</w:t>
            </w:r>
          </w:p>
          <w:p w:rsidR="003076CE" w:rsidRPr="0082189E" w:rsidRDefault="003076CE" w:rsidP="003076CE">
            <w:pPr>
              <w:pStyle w:val="Centered"/>
              <w:snapToGrid w:val="0"/>
              <w:jc w:val="lef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Có khả năn</w:t>
            </w:r>
            <w:r w:rsidR="0094193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g làm việc chủ động</w:t>
            </w:r>
            <w:r w:rsidR="009B227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, hoàn thành đúng deadline</w:t>
            </w: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 </w:t>
            </w:r>
          </w:p>
          <w:p w:rsidR="003076CE" w:rsidRPr="0082189E" w:rsidRDefault="000B4767" w:rsidP="003076CE">
            <w:pPr>
              <w:pStyle w:val="Centered"/>
              <w:snapToGrid w:val="0"/>
              <w:jc w:val="lef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Nhanh nhẹn, linh hoạt, tràn đầy năng lượng và dễ dàng làm quen với môi trường mới</w:t>
            </w:r>
            <w:r w:rsidR="009B227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, thân thiện với đồng nghiệp</w:t>
            </w:r>
            <w:r w:rsidR="00941F7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992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3076CE" w:rsidRPr="0082189E" w:rsidRDefault="003076CE" w:rsidP="003076CE">
            <w:pPr>
              <w:pStyle w:val="Centered"/>
              <w:snapToGrid w:val="0"/>
              <w:jc w:val="lef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613EF6" w:rsidRPr="0082189E" w:rsidRDefault="00613EF6" w:rsidP="00613EF6">
      <w:pPr>
        <w:pStyle w:val="TableText"/>
        <w:ind w:left="0"/>
        <w:rPr>
          <w:rFonts w:ascii="Times New Roman" w:hAnsi="Times New Roman"/>
          <w:color w:val="000000" w:themeColor="text1"/>
          <w:sz w:val="28"/>
          <w:szCs w:val="28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320"/>
        <w:gridCol w:w="2835"/>
        <w:gridCol w:w="2835"/>
        <w:gridCol w:w="2835"/>
      </w:tblGrid>
      <w:tr w:rsidR="002C3907" w:rsidRPr="0082189E" w:rsidTr="004E51D5">
        <w:trPr>
          <w:trHeight w:val="453"/>
        </w:trPr>
        <w:tc>
          <w:tcPr>
            <w:tcW w:w="10825" w:type="dxa"/>
            <w:gridSpan w:val="4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B8CCE4"/>
          </w:tcPr>
          <w:p w:rsidR="00D65891" w:rsidRPr="0082189E" w:rsidRDefault="00FA01C4">
            <w:pPr>
              <w:pStyle w:val="TableHeader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TRÌNH ĐỘ NGOẠI NGỮ (ENGLISH)</w:t>
            </w:r>
          </w:p>
        </w:tc>
      </w:tr>
      <w:tr w:rsidR="002C3907" w:rsidRPr="0082189E" w:rsidTr="004E51D5">
        <w:tblPrEx>
          <w:tblCellMar>
            <w:left w:w="10" w:type="dxa"/>
            <w:right w:w="10" w:type="dxa"/>
          </w:tblCellMar>
        </w:tblPrEx>
        <w:trPr>
          <w:trHeight w:val="531"/>
        </w:trPr>
        <w:tc>
          <w:tcPr>
            <w:tcW w:w="2320" w:type="dxa"/>
            <w:tcBorders>
              <w:left w:val="single" w:sz="8" w:space="0" w:color="C0C0C0"/>
            </w:tcBorders>
            <w:shd w:val="clear" w:color="auto" w:fill="auto"/>
            <w:vAlign w:val="center"/>
          </w:tcPr>
          <w:p w:rsidR="00D65891" w:rsidRPr="0082189E" w:rsidRDefault="00FA01C4" w:rsidP="00FA01C4">
            <w:pPr>
              <w:pStyle w:val="NoteText"/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Nghe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65891" w:rsidRPr="0082189E" w:rsidRDefault="00FA01C4" w:rsidP="00FA01C4">
            <w:pPr>
              <w:pStyle w:val="NoteText"/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Nói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65891" w:rsidRPr="0082189E" w:rsidRDefault="00FA01C4" w:rsidP="00FA01C4">
            <w:pPr>
              <w:pStyle w:val="NoteText"/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Đọc</w:t>
            </w:r>
          </w:p>
        </w:tc>
        <w:tc>
          <w:tcPr>
            <w:tcW w:w="2835" w:type="dxa"/>
            <w:tcBorders>
              <w:right w:val="single" w:sz="8" w:space="0" w:color="C0C0C0"/>
            </w:tcBorders>
            <w:shd w:val="clear" w:color="auto" w:fill="auto"/>
            <w:vAlign w:val="center"/>
          </w:tcPr>
          <w:p w:rsidR="00D65891" w:rsidRPr="0082189E" w:rsidRDefault="00FA01C4" w:rsidP="00FA01C4">
            <w:pPr>
              <w:pStyle w:val="NoteText"/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Viết</w:t>
            </w:r>
          </w:p>
        </w:tc>
      </w:tr>
      <w:tr w:rsidR="002C3907" w:rsidRPr="0082189E" w:rsidTr="00CA2A61">
        <w:tblPrEx>
          <w:tblCellMar>
            <w:left w:w="10" w:type="dxa"/>
            <w:right w:w="10" w:type="dxa"/>
          </w:tblCellMar>
        </w:tblPrEx>
        <w:trPr>
          <w:trHeight w:val="220"/>
        </w:trPr>
        <w:tc>
          <w:tcPr>
            <w:tcW w:w="2320" w:type="dxa"/>
            <w:tcBorders>
              <w:left w:val="single" w:sz="8" w:space="0" w:color="C0C0C0"/>
            </w:tcBorders>
            <w:shd w:val="clear" w:color="auto" w:fill="auto"/>
            <w:vAlign w:val="center"/>
          </w:tcPr>
          <w:p w:rsidR="00D65891" w:rsidRPr="0082189E" w:rsidRDefault="00475AAE" w:rsidP="00FA01C4">
            <w:pPr>
              <w:pStyle w:val="NoteText"/>
              <w:snapToGrid w:val="0"/>
              <w:jc w:val="center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8"/>
                <w:szCs w:val="28"/>
              </w:rPr>
              <w:t>Khá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65891" w:rsidRPr="0082189E" w:rsidRDefault="009E650A" w:rsidP="000A4685">
            <w:pPr>
              <w:pStyle w:val="NoteText"/>
              <w:snapToGrid w:val="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8"/>
                <w:szCs w:val="28"/>
              </w:rPr>
              <w:t xml:space="preserve">           Trung Bình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65891" w:rsidRPr="0082189E" w:rsidRDefault="00DE4689" w:rsidP="00FA01C4">
            <w:pPr>
              <w:pStyle w:val="NoteText"/>
              <w:snapToGrid w:val="0"/>
              <w:jc w:val="center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8"/>
                <w:szCs w:val="28"/>
              </w:rPr>
              <w:t>Khá</w:t>
            </w:r>
          </w:p>
        </w:tc>
        <w:tc>
          <w:tcPr>
            <w:tcW w:w="2835" w:type="dxa"/>
            <w:tcBorders>
              <w:right w:val="single" w:sz="8" w:space="0" w:color="C0C0C0"/>
            </w:tcBorders>
            <w:shd w:val="clear" w:color="auto" w:fill="auto"/>
            <w:vAlign w:val="center"/>
          </w:tcPr>
          <w:p w:rsidR="00D65891" w:rsidRPr="0082189E" w:rsidRDefault="009E650A" w:rsidP="000A4685">
            <w:pPr>
              <w:pStyle w:val="NoteText"/>
              <w:snapToGrid w:val="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8"/>
                <w:szCs w:val="28"/>
              </w:rPr>
              <w:t xml:space="preserve">           Trung Bình</w:t>
            </w:r>
          </w:p>
        </w:tc>
      </w:tr>
      <w:tr w:rsidR="004E51D5" w:rsidRPr="0082189E" w:rsidTr="00BF3A91">
        <w:trPr>
          <w:trHeight w:val="453"/>
        </w:trPr>
        <w:tc>
          <w:tcPr>
            <w:tcW w:w="10825" w:type="dxa"/>
            <w:gridSpan w:val="4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B8CCE4"/>
          </w:tcPr>
          <w:p w:rsidR="004E51D5" w:rsidRPr="0082189E" w:rsidRDefault="004E51D5" w:rsidP="00BF3A91">
            <w:pPr>
              <w:pStyle w:val="TableHeader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HOẠT ĐỘNG </w:t>
            </w:r>
          </w:p>
        </w:tc>
      </w:tr>
      <w:tr w:rsidR="004E51D5" w:rsidRPr="0082189E" w:rsidTr="00CA2A61">
        <w:trPr>
          <w:trHeight w:val="461"/>
        </w:trPr>
        <w:tc>
          <w:tcPr>
            <w:tcW w:w="10825" w:type="dxa"/>
            <w:gridSpan w:val="4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 w:themeFill="background1"/>
          </w:tcPr>
          <w:p w:rsidR="004E51D5" w:rsidRPr="0082189E" w:rsidRDefault="004E51D5" w:rsidP="004E51D5">
            <w:pPr>
              <w:pStyle w:val="TableHeader"/>
              <w:snapToGrid w:val="0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Tham gia clb Guitar EPU - vai trò: vocal</w:t>
            </w:r>
            <w:r w:rsidR="009E650A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(tích cực tham gia hoạt động)</w:t>
            </w:r>
          </w:p>
        </w:tc>
      </w:tr>
    </w:tbl>
    <w:p w:rsidR="003076CE" w:rsidRPr="0082189E" w:rsidRDefault="003076CE">
      <w:pPr>
        <w:pStyle w:val="TableHeader"/>
        <w:rPr>
          <w:rFonts w:ascii="Times New Roman" w:hAnsi="Times New Roman"/>
          <w:color w:val="000000" w:themeColor="text1"/>
          <w:sz w:val="28"/>
          <w:szCs w:val="28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10825"/>
      </w:tblGrid>
      <w:tr w:rsidR="002C3907" w:rsidRPr="0082189E" w:rsidTr="004E51D5">
        <w:trPr>
          <w:trHeight w:val="505"/>
        </w:trPr>
        <w:tc>
          <w:tcPr>
            <w:tcW w:w="1082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B8CCE4"/>
          </w:tcPr>
          <w:p w:rsidR="00D65891" w:rsidRPr="0082189E" w:rsidRDefault="00FA01C4">
            <w:pPr>
              <w:pStyle w:val="TableHeader"/>
              <w:snapToGrid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2189E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MỤC TIÊU NGHỀ NGHIỆP</w:t>
            </w:r>
          </w:p>
        </w:tc>
      </w:tr>
      <w:tr w:rsidR="002C3907" w:rsidRPr="0082189E" w:rsidTr="004E51D5">
        <w:trPr>
          <w:trHeight w:val="364"/>
        </w:trPr>
        <w:tc>
          <w:tcPr>
            <w:tcW w:w="1082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D65891" w:rsidRPr="0082189E" w:rsidRDefault="00941F75" w:rsidP="005304DA">
            <w:pPr>
              <w:pStyle w:val="TableText1"/>
              <w:snapToGrid w:val="0"/>
              <w:ind w:left="-3" w:right="-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Tôi</w:t>
            </w:r>
            <w:r w:rsidR="000A4685" w:rsidRPr="008218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muốn được làm việc trong một môi trườ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 chuyên nghiệp, năng động. Tôi</w:t>
            </w:r>
            <w:r w:rsidR="000A4685" w:rsidRPr="008218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hy vọng mình sẽ làm tốt công việc, học tập được nhiều kiến thức và kỹ năng sống từ các anh chị đồng nghiệp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các tiền bối. Tôi mong muốn</w:t>
            </w:r>
            <w:r w:rsidR="000A4685" w:rsidRPr="008218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sẽ có môi trường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làm việc thuận lợi, thúc đẩy tôi</w:t>
            </w:r>
            <w:r w:rsidR="009419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làm việc</w:t>
            </w:r>
            <w:r w:rsidR="000A4685" w:rsidRPr="008218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để phát triển bản thân. Được làm việc đúng sở thích và</w:t>
            </w:r>
            <w:r w:rsidR="005304DA" w:rsidRPr="008218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chuyên ngành là mong muốn của mình</w:t>
            </w:r>
            <w:r w:rsidR="000A4685" w:rsidRPr="008218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="0020460D" w:rsidRPr="008218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Và công việc đi đôi với kỹ năng trở nên thành thạo thì phải trải qua thời gian trau dồi và rèn luyện</w:t>
            </w:r>
            <w:r w:rsidR="009E65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liên tục</w:t>
            </w:r>
            <w:r w:rsidR="0020460D" w:rsidRPr="008218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r w:rsidR="005304DA" w:rsidRPr="008218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Tester là công việc yêu thích và là bước đầu chinh ph</w:t>
            </w:r>
            <w:r w:rsidR="009419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ục thử thách mới của bản thân</w:t>
            </w:r>
            <w:r w:rsidR="005304DA" w:rsidRPr="008218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="009E65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Mong muốn được làm tại Dr.Joy để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có thể được làm việc trong môi trường chuyên n</w:t>
            </w:r>
            <w:r w:rsidR="009419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ghiệp,  sẽ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thử thách mà tôi chinh phục sắp tới đây. Xin chân thành cảm ơn!</w:t>
            </w:r>
          </w:p>
        </w:tc>
      </w:tr>
    </w:tbl>
    <w:p w:rsidR="00CD15A8" w:rsidRPr="0082189E" w:rsidRDefault="00CD15A8" w:rsidP="00CD15A8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189E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82189E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82189E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82189E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82189E">
        <w:rPr>
          <w:rFonts w:ascii="Times New Roman" w:hAnsi="Times New Roman"/>
          <w:color w:val="000000" w:themeColor="text1"/>
          <w:sz w:val="28"/>
          <w:szCs w:val="28"/>
        </w:rPr>
        <w:tab/>
      </w:r>
    </w:p>
    <w:sectPr w:rsidR="00CD15A8" w:rsidRPr="0082189E" w:rsidSect="00EE5039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284" w:bottom="851" w:left="680" w:header="510" w:footer="45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4BF" w:rsidRDefault="00B654BF">
      <w:r>
        <w:separator/>
      </w:r>
    </w:p>
  </w:endnote>
  <w:endnote w:type="continuationSeparator" w:id="0">
    <w:p w:rsidR="00B654BF" w:rsidRDefault="00B65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891" w:rsidRDefault="00D6589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891" w:rsidRDefault="00B654BF">
    <w:pPr>
      <w:pStyle w:val="Footer"/>
    </w:pPr>
    <w:r>
      <w:pict>
        <v:shape id="Line 17" o:spid="_x0000_s2050" style="position:absolute;margin-left:8.75pt;margin-top:5.3pt;width:530.95pt;height:.05pt;z-index:-251658752;mso-wrap-style:none;v-text-anchor:middle" coordsize="6903720,0" o:spt="100" adj="0,,0" path="m,l6903720,1e" filled="f" strokecolor="#969696" strokeweight=".35mm">
          <v:stroke color2="#696969" joinstyle="round" endcap="square"/>
          <v:formulas>
            <v:f eqn="val 1"/>
            <v:f eqn="val 1"/>
          </v:formulas>
          <v:path o:connecttype="custom" o:connectlocs="3451860,0;6903720,0;3451860,0;0,0;0,0;6903720,1" textboxrect="0,0,6903720,0"/>
        </v:shape>
      </w:pict>
    </w:r>
  </w:p>
  <w:p w:rsidR="00D65891" w:rsidRDefault="00D65891">
    <w:pPr>
      <w:pStyle w:val="Footer"/>
    </w:pPr>
    <w:r>
      <w:t xml:space="preserve">Page </w:t>
    </w:r>
    <w:r w:rsidR="00207199">
      <w:rPr>
        <w:noProof/>
      </w:rPr>
      <w:fldChar w:fldCharType="begin"/>
    </w:r>
    <w:r w:rsidR="00207199">
      <w:rPr>
        <w:noProof/>
      </w:rPr>
      <w:instrText xml:space="preserve"> PAGE </w:instrText>
    </w:r>
    <w:r w:rsidR="00207199">
      <w:rPr>
        <w:noProof/>
      </w:rPr>
      <w:fldChar w:fldCharType="separate"/>
    </w:r>
    <w:r w:rsidR="0064418F">
      <w:rPr>
        <w:noProof/>
      </w:rPr>
      <w:t>3</w:t>
    </w:r>
    <w:r w:rsidR="00207199">
      <w:rPr>
        <w:noProof/>
      </w:rPr>
      <w:fldChar w:fldCharType="end"/>
    </w:r>
    <w:r>
      <w:t xml:space="preserve"> of </w:t>
    </w:r>
    <w:r w:rsidR="00207199">
      <w:rPr>
        <w:noProof/>
      </w:rPr>
      <w:fldChar w:fldCharType="begin"/>
    </w:r>
    <w:r w:rsidR="00207199">
      <w:rPr>
        <w:noProof/>
      </w:rPr>
      <w:instrText xml:space="preserve"> NUMPAGES \*Arabic </w:instrText>
    </w:r>
    <w:r w:rsidR="00207199">
      <w:rPr>
        <w:noProof/>
      </w:rPr>
      <w:fldChar w:fldCharType="separate"/>
    </w:r>
    <w:r w:rsidR="0064418F">
      <w:rPr>
        <w:noProof/>
      </w:rPr>
      <w:t>3</w:t>
    </w:r>
    <w:r w:rsidR="00207199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891" w:rsidRDefault="00B654BF">
    <w:pPr>
      <w:pStyle w:val="Header"/>
    </w:pPr>
    <w:r>
      <w:pict>
        <v:shape id="Line 16" o:spid="_x0000_s2051" style="position:absolute;margin-left:-3.6pt;margin-top:2.95pt;width:543.6pt;height:.05pt;z-index:-251657728;mso-wrap-style:none;v-text-anchor:middle" coordsize="6903720,0" o:spt="100" adj="0,,0" path="m,l6903720,1e" filled="f" strokecolor="#969696" strokeweight=".35mm">
          <v:stroke color2="#696969" joinstyle="round" endcap="square"/>
          <v:formulas>
            <v:f eqn="val 1"/>
            <v:f eqn="val 1"/>
          </v:formulas>
          <v:path o:connecttype="custom" o:connectlocs="3451860,0;6903720,0;3451860,0;0,0;0,0;6903720,1" textboxrect="0,0,6903720,0"/>
        </v:shape>
      </w:pict>
    </w:r>
  </w:p>
  <w:p w:rsidR="00D65891" w:rsidRDefault="00D65891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4BF" w:rsidRDefault="00B654BF">
      <w:r>
        <w:separator/>
      </w:r>
    </w:p>
  </w:footnote>
  <w:footnote w:type="continuationSeparator" w:id="0">
    <w:p w:rsidR="00B654BF" w:rsidRDefault="00B654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891" w:rsidRDefault="00D65891">
    <w:pPr>
      <w:pStyle w:val="Header"/>
      <w:tabs>
        <w:tab w:val="clear" w:pos="3420"/>
        <w:tab w:val="left" w:pos="0"/>
      </w:tabs>
      <w:jc w:val="center"/>
    </w:pPr>
    <w:r>
      <w:tab/>
      <w:t>- Resume</w:t>
    </w:r>
  </w:p>
  <w:p w:rsidR="00D65891" w:rsidRDefault="00B654BF">
    <w:r>
      <w:pict>
        <v:shape id="Line 8" o:spid="_x0000_s2049" style="position:absolute;margin-left:0;margin-top:6.7pt;width:543.6pt;height:.05pt;z-index:-251659776;mso-wrap-style:none;v-text-anchor:middle" coordsize="6903720,0" o:spt="100" adj="0,,0" path="m,l6903720,1e" filled="f" strokecolor="#969696" strokeweight=".35mm">
          <v:stroke color2="#696969" joinstyle="round" endcap="square"/>
          <v:formulas>
            <v:f eqn="val 1"/>
            <v:f eqn="val 1"/>
          </v:formulas>
          <v:path o:connecttype="custom" o:connectlocs="3451860,0;6903720,0;3451860,0;0,0;0,0;6903720,1" textboxrect="0,0,6903720,0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891" w:rsidRDefault="00D658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cs="Wingdings"/>
        <w:sz w:val="12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Symbol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Symbol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Symbol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numFmt w:val="bullet"/>
      <w:lvlText w:val=""/>
      <w:lvlJc w:val="left"/>
      <w:pPr>
        <w:tabs>
          <w:tab w:val="num" w:pos="0"/>
        </w:tabs>
        <w:ind w:left="2310" w:hanging="330"/>
      </w:pPr>
      <w:rPr>
        <w:rFonts w:ascii="Wingdings" w:hAnsi="Wingdings" w:cs="Arial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Aria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Aria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Aria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Aria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Aria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Wingdings"/>
        <w:sz w:val="16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Wingdings"/>
        <w:sz w:val="16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Wingdings"/>
        <w:sz w:val="16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Wingdings"/>
        <w:sz w:val="16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Wingdings"/>
        <w:sz w:val="16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Wingdings"/>
        <w:sz w:val="16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  <w:sz w:val="16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Wingdings"/>
        <w:sz w:val="16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Wingdings"/>
        <w:sz w:val="16"/>
      </w:rPr>
    </w:lvl>
  </w:abstractNum>
  <w:abstractNum w:abstractNumId="7" w15:restartNumberingAfterBreak="0">
    <w:nsid w:val="044C7CE8"/>
    <w:multiLevelType w:val="hybridMultilevel"/>
    <w:tmpl w:val="59D489C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080A21CF"/>
    <w:multiLevelType w:val="hybridMultilevel"/>
    <w:tmpl w:val="763C3F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8159EA"/>
    <w:multiLevelType w:val="hybridMultilevel"/>
    <w:tmpl w:val="3210F6F2"/>
    <w:lvl w:ilvl="0" w:tplc="C824A400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0" w15:restartNumberingAfterBreak="0">
    <w:nsid w:val="122C59BB"/>
    <w:multiLevelType w:val="hybridMultilevel"/>
    <w:tmpl w:val="2EF23EF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4172059"/>
    <w:multiLevelType w:val="hybridMultilevel"/>
    <w:tmpl w:val="925C44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2AFA68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54ACD360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  <w:sz w:val="28"/>
        <w:szCs w:val="28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72F10C">
      <w:start w:val="67"/>
      <w:numFmt w:val="bullet"/>
      <w:lvlText w:val="-"/>
      <w:lvlJc w:val="left"/>
      <w:pPr>
        <w:ind w:left="3600" w:hanging="360"/>
      </w:pPr>
      <w:rPr>
        <w:rFonts w:ascii="Times New Roman" w:eastAsia="MS Gothic" w:hAnsi="Times New Roman" w:cs="Times New Roman" w:hint="default"/>
        <w:b w:val="0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16AB8"/>
    <w:multiLevelType w:val="hybridMultilevel"/>
    <w:tmpl w:val="7D12BCA0"/>
    <w:lvl w:ilvl="0" w:tplc="60948E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12"/>
  </w:num>
  <w:num w:numId="10">
    <w:abstractNumId w:val="11"/>
  </w:num>
  <w:num w:numId="11">
    <w:abstractNumId w:val="10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4C77"/>
    <w:rsid w:val="0004479D"/>
    <w:rsid w:val="000958AC"/>
    <w:rsid w:val="000A4685"/>
    <w:rsid w:val="000B4767"/>
    <w:rsid w:val="000C4776"/>
    <w:rsid w:val="000D6CC5"/>
    <w:rsid w:val="000F1318"/>
    <w:rsid w:val="00101A79"/>
    <w:rsid w:val="00102656"/>
    <w:rsid w:val="00113654"/>
    <w:rsid w:val="001268F5"/>
    <w:rsid w:val="00126E3B"/>
    <w:rsid w:val="00130967"/>
    <w:rsid w:val="00131FB4"/>
    <w:rsid w:val="00134AE9"/>
    <w:rsid w:val="0014367A"/>
    <w:rsid w:val="00162F4F"/>
    <w:rsid w:val="001D6851"/>
    <w:rsid w:val="001E7106"/>
    <w:rsid w:val="0020460D"/>
    <w:rsid w:val="00207199"/>
    <w:rsid w:val="0024402E"/>
    <w:rsid w:val="00260A64"/>
    <w:rsid w:val="00262628"/>
    <w:rsid w:val="002C3907"/>
    <w:rsid w:val="002D7114"/>
    <w:rsid w:val="002F7CDD"/>
    <w:rsid w:val="00301EF3"/>
    <w:rsid w:val="00306F3A"/>
    <w:rsid w:val="003076CE"/>
    <w:rsid w:val="0033554C"/>
    <w:rsid w:val="003411D8"/>
    <w:rsid w:val="00345827"/>
    <w:rsid w:val="00357048"/>
    <w:rsid w:val="00393A53"/>
    <w:rsid w:val="003D2984"/>
    <w:rsid w:val="003E3811"/>
    <w:rsid w:val="0041286E"/>
    <w:rsid w:val="00412CD2"/>
    <w:rsid w:val="00421078"/>
    <w:rsid w:val="00465BC1"/>
    <w:rsid w:val="00475AAE"/>
    <w:rsid w:val="004E51D5"/>
    <w:rsid w:val="005013D7"/>
    <w:rsid w:val="005304DA"/>
    <w:rsid w:val="00535A60"/>
    <w:rsid w:val="00536F1D"/>
    <w:rsid w:val="005731FC"/>
    <w:rsid w:val="00575C56"/>
    <w:rsid w:val="005A7C8C"/>
    <w:rsid w:val="005E3C59"/>
    <w:rsid w:val="00601780"/>
    <w:rsid w:val="00601D89"/>
    <w:rsid w:val="00612031"/>
    <w:rsid w:val="00613EF6"/>
    <w:rsid w:val="00627E34"/>
    <w:rsid w:val="00630498"/>
    <w:rsid w:val="00643076"/>
    <w:rsid w:val="0064418F"/>
    <w:rsid w:val="00647E10"/>
    <w:rsid w:val="00662B8F"/>
    <w:rsid w:val="00693155"/>
    <w:rsid w:val="00697784"/>
    <w:rsid w:val="006E3E68"/>
    <w:rsid w:val="0072479C"/>
    <w:rsid w:val="00761CA4"/>
    <w:rsid w:val="007A376D"/>
    <w:rsid w:val="007B0712"/>
    <w:rsid w:val="007D7218"/>
    <w:rsid w:val="007E3E74"/>
    <w:rsid w:val="007F0968"/>
    <w:rsid w:val="0082189E"/>
    <w:rsid w:val="00837736"/>
    <w:rsid w:val="00847EA6"/>
    <w:rsid w:val="00851956"/>
    <w:rsid w:val="00887891"/>
    <w:rsid w:val="008953C1"/>
    <w:rsid w:val="008A2C39"/>
    <w:rsid w:val="008C72B2"/>
    <w:rsid w:val="008D01E1"/>
    <w:rsid w:val="008D6158"/>
    <w:rsid w:val="00900FDF"/>
    <w:rsid w:val="00920EA2"/>
    <w:rsid w:val="00923207"/>
    <w:rsid w:val="0094193E"/>
    <w:rsid w:val="00941F75"/>
    <w:rsid w:val="00950412"/>
    <w:rsid w:val="009554AD"/>
    <w:rsid w:val="00993546"/>
    <w:rsid w:val="009B227B"/>
    <w:rsid w:val="009C4272"/>
    <w:rsid w:val="009D1F0F"/>
    <w:rsid w:val="009E650A"/>
    <w:rsid w:val="009F4CC4"/>
    <w:rsid w:val="00A26800"/>
    <w:rsid w:val="00A340DC"/>
    <w:rsid w:val="00A80EAE"/>
    <w:rsid w:val="00A94908"/>
    <w:rsid w:val="00AB01A5"/>
    <w:rsid w:val="00B3255B"/>
    <w:rsid w:val="00B41097"/>
    <w:rsid w:val="00B654BF"/>
    <w:rsid w:val="00BA76BE"/>
    <w:rsid w:val="00BB7D7F"/>
    <w:rsid w:val="00BC04A5"/>
    <w:rsid w:val="00BD0A49"/>
    <w:rsid w:val="00BD70A1"/>
    <w:rsid w:val="00C307B1"/>
    <w:rsid w:val="00C431E8"/>
    <w:rsid w:val="00C623B8"/>
    <w:rsid w:val="00C64799"/>
    <w:rsid w:val="00C80DE6"/>
    <w:rsid w:val="00C9345E"/>
    <w:rsid w:val="00CA2A61"/>
    <w:rsid w:val="00CD15A8"/>
    <w:rsid w:val="00CD65E2"/>
    <w:rsid w:val="00CD7290"/>
    <w:rsid w:val="00D05DF7"/>
    <w:rsid w:val="00D12EAA"/>
    <w:rsid w:val="00D535D6"/>
    <w:rsid w:val="00D65891"/>
    <w:rsid w:val="00DD6657"/>
    <w:rsid w:val="00DE30D5"/>
    <w:rsid w:val="00DE4689"/>
    <w:rsid w:val="00EB4C77"/>
    <w:rsid w:val="00EB74AE"/>
    <w:rsid w:val="00EC11CA"/>
    <w:rsid w:val="00ED4CE3"/>
    <w:rsid w:val="00EE5039"/>
    <w:rsid w:val="00EF1059"/>
    <w:rsid w:val="00F16B77"/>
    <w:rsid w:val="00F24C62"/>
    <w:rsid w:val="00F73BEA"/>
    <w:rsid w:val="00FA01C4"/>
    <w:rsid w:val="00FA69ED"/>
    <w:rsid w:val="00FB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oNotEmbedSmartTags/>
  <w:decimalSymbol w:val="."/>
  <w:listSeparator w:val=","/>
  <w15:docId w15:val="{A4A6A03C-5E3F-4742-BD0B-B12AD920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A79"/>
    <w:pPr>
      <w:tabs>
        <w:tab w:val="left" w:pos="3420"/>
      </w:tabs>
      <w:suppressAutoHyphens/>
      <w:textAlignment w:val="baseline"/>
    </w:pPr>
    <w:rPr>
      <w:rFonts w:ascii="Arial" w:hAnsi="Arial"/>
      <w:sz w:val="24"/>
      <w:szCs w:val="24"/>
      <w:lang w:val="en-US" w:eastAsia="zh-CN"/>
    </w:rPr>
  </w:style>
  <w:style w:type="paragraph" w:styleId="Heading5">
    <w:name w:val="heading 5"/>
    <w:basedOn w:val="Normal"/>
    <w:next w:val="Normal"/>
    <w:qFormat/>
    <w:rsid w:val="00EE5039"/>
    <w:pPr>
      <w:tabs>
        <w:tab w:val="num" w:pos="0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E5039"/>
    <w:pPr>
      <w:tabs>
        <w:tab w:val="num" w:pos="0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EE5039"/>
    <w:rPr>
      <w:rFonts w:ascii="OpenSymbol" w:hAnsi="OpenSymbol" w:cs="OpenSymbol"/>
    </w:rPr>
  </w:style>
  <w:style w:type="character" w:customStyle="1" w:styleId="WW8Num3z0">
    <w:name w:val="WW8Num3z0"/>
    <w:rsid w:val="00EE5039"/>
    <w:rPr>
      <w:rFonts w:ascii="Wingdings" w:hAnsi="Wingdings" w:cs="Wingdings"/>
      <w:sz w:val="12"/>
    </w:rPr>
  </w:style>
  <w:style w:type="character" w:customStyle="1" w:styleId="WW8Num4z0">
    <w:name w:val="WW8Num4z0"/>
    <w:rsid w:val="00EE5039"/>
    <w:rPr>
      <w:rFonts w:ascii="Symbol" w:hAnsi="Symbol" w:cs="Symbol"/>
    </w:rPr>
  </w:style>
  <w:style w:type="character" w:customStyle="1" w:styleId="WW8Num4z1">
    <w:name w:val="WW8Num4z1"/>
    <w:rsid w:val="00EE5039"/>
    <w:rPr>
      <w:rFonts w:ascii="Courier New" w:hAnsi="Courier New" w:cs="Courier New"/>
    </w:rPr>
  </w:style>
  <w:style w:type="character" w:customStyle="1" w:styleId="WW8Num4z3">
    <w:name w:val="WW8Num4z3"/>
    <w:rsid w:val="00EE5039"/>
    <w:rPr>
      <w:rFonts w:ascii="Symbol" w:hAnsi="Symbol" w:cs="Symbol"/>
    </w:rPr>
  </w:style>
  <w:style w:type="character" w:customStyle="1" w:styleId="WW8Num5z0">
    <w:name w:val="WW8Num5z0"/>
    <w:rsid w:val="00EE5039"/>
    <w:rPr>
      <w:rFonts w:ascii="Arial" w:eastAsia="Times New Roman" w:hAnsi="Arial" w:cs="Arial"/>
    </w:rPr>
  </w:style>
  <w:style w:type="character" w:customStyle="1" w:styleId="WW8Num5z1">
    <w:name w:val="WW8Num5z1"/>
    <w:rsid w:val="00EE5039"/>
    <w:rPr>
      <w:rFonts w:ascii="Courier New" w:hAnsi="Courier New" w:cs="Courier New"/>
    </w:rPr>
  </w:style>
  <w:style w:type="character" w:customStyle="1" w:styleId="WW8Num5z2">
    <w:name w:val="WW8Num5z2"/>
    <w:rsid w:val="00EE5039"/>
    <w:rPr>
      <w:rFonts w:ascii="Wingdings" w:hAnsi="Wingdings" w:cs="Wingdings"/>
    </w:rPr>
  </w:style>
  <w:style w:type="character" w:customStyle="1" w:styleId="WW8Num5z3">
    <w:name w:val="WW8Num5z3"/>
    <w:rsid w:val="00EE5039"/>
    <w:rPr>
      <w:rFonts w:ascii="Symbol" w:hAnsi="Symbol" w:cs="Symbol"/>
    </w:rPr>
  </w:style>
  <w:style w:type="character" w:customStyle="1" w:styleId="WW8Num6z0">
    <w:name w:val="WW8Num6z0"/>
    <w:rsid w:val="00EE5039"/>
    <w:rPr>
      <w:rFonts w:ascii="Arial" w:eastAsia="Times New Roman" w:hAnsi="Arial" w:cs="Arial"/>
    </w:rPr>
  </w:style>
  <w:style w:type="character" w:customStyle="1" w:styleId="WW8Num7z0">
    <w:name w:val="WW8Num7z0"/>
    <w:rsid w:val="00EE5039"/>
    <w:rPr>
      <w:rFonts w:ascii="Wingdings" w:hAnsi="Wingdings" w:cs="Wingdings"/>
      <w:sz w:val="16"/>
    </w:rPr>
  </w:style>
  <w:style w:type="character" w:customStyle="1" w:styleId="Absatz-Standardschriftart">
    <w:name w:val="Absatz-Standardschriftart"/>
    <w:rsid w:val="00EE5039"/>
  </w:style>
  <w:style w:type="character" w:customStyle="1" w:styleId="WW-Absatz-Standardschriftart">
    <w:name w:val="WW-Absatz-Standardschriftart"/>
    <w:rsid w:val="00EE5039"/>
  </w:style>
  <w:style w:type="character" w:customStyle="1" w:styleId="WW8Num8z0">
    <w:name w:val="WW8Num8z0"/>
    <w:rsid w:val="00EE5039"/>
    <w:rPr>
      <w:rFonts w:ascii="Wingdings" w:hAnsi="Wingdings" w:cs="Wingdings"/>
      <w:sz w:val="20"/>
      <w:szCs w:val="20"/>
    </w:rPr>
  </w:style>
  <w:style w:type="character" w:customStyle="1" w:styleId="WW8Num9z0">
    <w:name w:val="WW8Num9z0"/>
    <w:rsid w:val="00EE5039"/>
    <w:rPr>
      <w:rFonts w:ascii="Symbol" w:hAnsi="Symbol" w:cs="OpenSymbol"/>
    </w:rPr>
  </w:style>
  <w:style w:type="character" w:customStyle="1" w:styleId="WW-Absatz-Standardschriftart1">
    <w:name w:val="WW-Absatz-Standardschriftart1"/>
    <w:rsid w:val="00EE5039"/>
  </w:style>
  <w:style w:type="character" w:customStyle="1" w:styleId="WW-Absatz-Standardschriftart11">
    <w:name w:val="WW-Absatz-Standardschriftart11"/>
    <w:rsid w:val="00EE5039"/>
  </w:style>
  <w:style w:type="character" w:customStyle="1" w:styleId="WW-Absatz-Standardschriftart111">
    <w:name w:val="WW-Absatz-Standardschriftart111"/>
    <w:rsid w:val="00EE5039"/>
  </w:style>
  <w:style w:type="character" w:customStyle="1" w:styleId="WW-Absatz-Standardschriftart1111">
    <w:name w:val="WW-Absatz-Standardschriftart1111"/>
    <w:rsid w:val="00EE5039"/>
  </w:style>
  <w:style w:type="character" w:customStyle="1" w:styleId="WW-Absatz-Standardschriftart11111">
    <w:name w:val="WW-Absatz-Standardschriftart11111"/>
    <w:rsid w:val="00EE5039"/>
  </w:style>
  <w:style w:type="character" w:customStyle="1" w:styleId="WW-Absatz-Standardschriftart111111">
    <w:name w:val="WW-Absatz-Standardschriftart111111"/>
    <w:rsid w:val="00EE5039"/>
  </w:style>
  <w:style w:type="character" w:customStyle="1" w:styleId="WW8Num4z2">
    <w:name w:val="WW8Num4z2"/>
    <w:rsid w:val="00EE5039"/>
    <w:rPr>
      <w:rFonts w:ascii="Wingdings" w:hAnsi="Wingdings" w:cs="Wingdings"/>
    </w:rPr>
  </w:style>
  <w:style w:type="character" w:customStyle="1" w:styleId="WW-Absatz-Standardschriftart1111111">
    <w:name w:val="WW-Absatz-Standardschriftart1111111"/>
    <w:rsid w:val="00EE5039"/>
  </w:style>
  <w:style w:type="character" w:customStyle="1" w:styleId="WW8Num1z0">
    <w:name w:val="WW8Num1z0"/>
    <w:rsid w:val="00EE5039"/>
    <w:rPr>
      <w:rFonts w:ascii="Symbol" w:hAnsi="Symbol" w:cs="Symbol"/>
    </w:rPr>
  </w:style>
  <w:style w:type="character" w:customStyle="1" w:styleId="WW8Num2z1">
    <w:name w:val="WW8Num2z1"/>
    <w:rsid w:val="00EE5039"/>
    <w:rPr>
      <w:rFonts w:ascii="Courier New" w:hAnsi="Courier New" w:cs="Courier New"/>
    </w:rPr>
  </w:style>
  <w:style w:type="character" w:customStyle="1" w:styleId="WW8Num2z2">
    <w:name w:val="WW8Num2z2"/>
    <w:rsid w:val="00EE5039"/>
    <w:rPr>
      <w:rFonts w:ascii="Wingdings" w:hAnsi="Wingdings" w:cs="Wingdings"/>
    </w:rPr>
  </w:style>
  <w:style w:type="character" w:customStyle="1" w:styleId="WW8Num2z3">
    <w:name w:val="WW8Num2z3"/>
    <w:rsid w:val="00EE5039"/>
    <w:rPr>
      <w:rFonts w:ascii="Symbol" w:hAnsi="Symbol" w:cs="Symbol"/>
    </w:rPr>
  </w:style>
  <w:style w:type="character" w:customStyle="1" w:styleId="WW8Num6z1">
    <w:name w:val="WW8Num6z1"/>
    <w:rsid w:val="00EE5039"/>
    <w:rPr>
      <w:rFonts w:ascii="Courier New" w:hAnsi="Courier New" w:cs="Courier New"/>
    </w:rPr>
  </w:style>
  <w:style w:type="character" w:customStyle="1" w:styleId="WW8Num6z2">
    <w:name w:val="WW8Num6z2"/>
    <w:rsid w:val="00EE5039"/>
    <w:rPr>
      <w:rFonts w:ascii="Wingdings" w:hAnsi="Wingdings" w:cs="Wingdings"/>
    </w:rPr>
  </w:style>
  <w:style w:type="character" w:customStyle="1" w:styleId="WW8Num6z3">
    <w:name w:val="WW8Num6z3"/>
    <w:rsid w:val="00EE5039"/>
    <w:rPr>
      <w:rFonts w:ascii="Symbol" w:hAnsi="Symbol" w:cs="Symbol"/>
    </w:rPr>
  </w:style>
  <w:style w:type="character" w:customStyle="1" w:styleId="WW8Num7z1">
    <w:name w:val="WW8Num7z1"/>
    <w:rsid w:val="00EE5039"/>
    <w:rPr>
      <w:rFonts w:ascii="Courier New" w:hAnsi="Courier New" w:cs="Courier New"/>
    </w:rPr>
  </w:style>
  <w:style w:type="character" w:customStyle="1" w:styleId="WW8Num7z2">
    <w:name w:val="WW8Num7z2"/>
    <w:rsid w:val="00EE5039"/>
    <w:rPr>
      <w:rFonts w:ascii="Wingdings" w:hAnsi="Wingdings" w:cs="Wingdings"/>
    </w:rPr>
  </w:style>
  <w:style w:type="character" w:customStyle="1" w:styleId="WW8Num7z3">
    <w:name w:val="WW8Num7z3"/>
    <w:rsid w:val="00EE5039"/>
    <w:rPr>
      <w:rFonts w:ascii="Symbol" w:hAnsi="Symbol" w:cs="Symbol"/>
    </w:rPr>
  </w:style>
  <w:style w:type="character" w:customStyle="1" w:styleId="WW8Num8z1">
    <w:name w:val="WW8Num8z1"/>
    <w:rsid w:val="00EE5039"/>
    <w:rPr>
      <w:rFonts w:ascii="Courier New" w:hAnsi="Courier New" w:cs="Courier New"/>
    </w:rPr>
  </w:style>
  <w:style w:type="character" w:customStyle="1" w:styleId="WW8Num8z2">
    <w:name w:val="WW8Num8z2"/>
    <w:rsid w:val="00EE5039"/>
    <w:rPr>
      <w:rFonts w:ascii="Wingdings" w:hAnsi="Wingdings" w:cs="Wingdings"/>
    </w:rPr>
  </w:style>
  <w:style w:type="character" w:customStyle="1" w:styleId="WW8Num8z3">
    <w:name w:val="WW8Num8z3"/>
    <w:rsid w:val="00EE5039"/>
    <w:rPr>
      <w:rFonts w:ascii="Symbol" w:hAnsi="Symbol" w:cs="Symbol"/>
    </w:rPr>
  </w:style>
  <w:style w:type="character" w:styleId="Hyperlink">
    <w:name w:val="Hyperlink"/>
    <w:rsid w:val="00EE5039"/>
    <w:rPr>
      <w:color w:val="0000FF"/>
      <w:u w:val="single"/>
    </w:rPr>
  </w:style>
  <w:style w:type="character" w:styleId="PageNumber">
    <w:name w:val="page number"/>
    <w:basedOn w:val="DefaultParagraphFont"/>
    <w:rsid w:val="00EE5039"/>
  </w:style>
  <w:style w:type="character" w:styleId="FollowedHyperlink">
    <w:name w:val="FollowedHyperlink"/>
    <w:rsid w:val="00EE5039"/>
    <w:rPr>
      <w:color w:val="800080"/>
      <w:u w:val="single"/>
    </w:rPr>
  </w:style>
  <w:style w:type="character" w:customStyle="1" w:styleId="TableTextChar">
    <w:name w:val="Table Text Char"/>
    <w:rsid w:val="00EE5039"/>
    <w:rPr>
      <w:rFonts w:ascii="Arial" w:hAnsi="Arial" w:cs="Arial"/>
      <w:sz w:val="16"/>
      <w:szCs w:val="16"/>
      <w:lang w:val="en-US" w:bidi="ar-SA"/>
    </w:rPr>
  </w:style>
  <w:style w:type="character" w:customStyle="1" w:styleId="TableText1Char">
    <w:name w:val="Table Text 1 Char"/>
    <w:rsid w:val="00EE5039"/>
    <w:rPr>
      <w:rFonts w:ascii="Arial" w:hAnsi="Arial" w:cs="Arial"/>
      <w:sz w:val="16"/>
      <w:szCs w:val="16"/>
      <w:lang w:val="en-US" w:bidi="ar-SA"/>
    </w:rPr>
  </w:style>
  <w:style w:type="character" w:customStyle="1" w:styleId="shorttext1">
    <w:name w:val="short_text1"/>
    <w:rsid w:val="00EE5039"/>
    <w:rPr>
      <w:sz w:val="24"/>
      <w:szCs w:val="24"/>
    </w:rPr>
  </w:style>
  <w:style w:type="character" w:customStyle="1" w:styleId="BalloonTextChar">
    <w:name w:val="Balloon Text Char"/>
    <w:rsid w:val="00EE5039"/>
    <w:rPr>
      <w:rFonts w:ascii="Tahoma" w:hAnsi="Tahoma" w:cs="Tahoma"/>
      <w:sz w:val="16"/>
      <w:szCs w:val="16"/>
    </w:rPr>
  </w:style>
  <w:style w:type="character" w:customStyle="1" w:styleId="Bullets">
    <w:name w:val="Bullets"/>
    <w:rsid w:val="00EE5039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EE5039"/>
  </w:style>
  <w:style w:type="character" w:customStyle="1" w:styleId="FootnoteCharacters">
    <w:name w:val="Footnote Characters"/>
    <w:rsid w:val="00EE5039"/>
  </w:style>
  <w:style w:type="character" w:customStyle="1" w:styleId="Footnoteanchor">
    <w:name w:val="Footnote anchor"/>
    <w:rsid w:val="00EE5039"/>
    <w:rPr>
      <w:vertAlign w:val="superscript"/>
    </w:rPr>
  </w:style>
  <w:style w:type="character" w:customStyle="1" w:styleId="EndnoteCharacters">
    <w:name w:val="Endnote Characters"/>
    <w:rsid w:val="00EE5039"/>
  </w:style>
  <w:style w:type="character" w:customStyle="1" w:styleId="Endnoteanchor">
    <w:name w:val="Endnote anchor"/>
    <w:rsid w:val="00EE5039"/>
    <w:rPr>
      <w:vertAlign w:val="superscript"/>
    </w:rPr>
  </w:style>
  <w:style w:type="paragraph" w:customStyle="1" w:styleId="Heading">
    <w:name w:val="Heading"/>
    <w:basedOn w:val="Normal"/>
    <w:next w:val="BodyText"/>
    <w:rsid w:val="00EE5039"/>
    <w:pPr>
      <w:keepNext/>
      <w:spacing w:before="240" w:after="120"/>
    </w:pPr>
    <w:rPr>
      <w:rFonts w:eastAsia="DejaVu Sans" w:cs="Lohit Hindi"/>
      <w:sz w:val="28"/>
      <w:szCs w:val="28"/>
    </w:rPr>
  </w:style>
  <w:style w:type="paragraph" w:styleId="BodyText">
    <w:name w:val="Body Text"/>
    <w:basedOn w:val="Normal"/>
    <w:rsid w:val="00EE5039"/>
    <w:pPr>
      <w:spacing w:after="120"/>
    </w:pPr>
  </w:style>
  <w:style w:type="paragraph" w:styleId="List">
    <w:name w:val="List"/>
    <w:basedOn w:val="BodyText"/>
    <w:rsid w:val="00EE5039"/>
    <w:rPr>
      <w:rFonts w:cs="Lohit Hindi"/>
    </w:rPr>
  </w:style>
  <w:style w:type="paragraph" w:styleId="Caption">
    <w:name w:val="caption"/>
    <w:basedOn w:val="Normal"/>
    <w:qFormat/>
    <w:rsid w:val="00EE5039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EE5039"/>
    <w:pPr>
      <w:suppressLineNumbers/>
    </w:pPr>
    <w:rPr>
      <w:rFonts w:cs="Lohit Hindi"/>
    </w:rPr>
  </w:style>
  <w:style w:type="paragraph" w:customStyle="1" w:styleId="Achievement">
    <w:name w:val="Achievement"/>
    <w:basedOn w:val="BodyText"/>
    <w:rsid w:val="00EE5039"/>
    <w:pPr>
      <w:spacing w:after="0" w:line="360" w:lineRule="auto"/>
      <w:ind w:left="245" w:hanging="245"/>
    </w:pPr>
    <w:rPr>
      <w:rFonts w:ascii="Garamond" w:hAnsi="Garamond" w:cs="Garamond"/>
      <w:sz w:val="22"/>
      <w:szCs w:val="20"/>
    </w:rPr>
  </w:style>
  <w:style w:type="paragraph" w:styleId="ListBullet">
    <w:name w:val="List Bullet"/>
    <w:basedOn w:val="Normal"/>
    <w:rsid w:val="00EE5039"/>
    <w:pPr>
      <w:tabs>
        <w:tab w:val="num" w:pos="0"/>
      </w:tabs>
      <w:ind w:left="2310" w:hanging="330"/>
    </w:pPr>
  </w:style>
  <w:style w:type="paragraph" w:customStyle="1" w:styleId="SectionTitle">
    <w:name w:val="Section Title"/>
    <w:basedOn w:val="Normal"/>
    <w:next w:val="Objective"/>
    <w:rsid w:val="00EE5039"/>
    <w:pPr>
      <w:spacing w:before="220" w:after="120" w:line="220" w:lineRule="atLeast"/>
    </w:pPr>
    <w:rPr>
      <w:rFonts w:ascii="Garamond" w:hAnsi="Garamond" w:cs="Garamond"/>
      <w:caps/>
      <w:spacing w:val="15"/>
      <w:sz w:val="20"/>
      <w:szCs w:val="20"/>
    </w:rPr>
  </w:style>
  <w:style w:type="paragraph" w:customStyle="1" w:styleId="Objective">
    <w:name w:val="Objective"/>
    <w:basedOn w:val="Normal"/>
    <w:next w:val="BodyText"/>
    <w:rsid w:val="00EE5039"/>
    <w:pPr>
      <w:spacing w:before="60" w:after="220" w:line="220" w:lineRule="atLeast"/>
    </w:pPr>
    <w:rPr>
      <w:rFonts w:ascii="Garamond" w:hAnsi="Garamond" w:cs="Garamond"/>
      <w:sz w:val="22"/>
      <w:szCs w:val="20"/>
    </w:rPr>
  </w:style>
  <w:style w:type="paragraph" w:customStyle="1" w:styleId="DocumentTitle">
    <w:name w:val="Document Title"/>
    <w:basedOn w:val="Normal"/>
    <w:rsid w:val="00EE5039"/>
    <w:pPr>
      <w:widowControl w:val="0"/>
      <w:autoSpaceDE w:val="0"/>
      <w:spacing w:before="360" w:after="240"/>
      <w:jc w:val="center"/>
    </w:pPr>
    <w:rPr>
      <w:b/>
      <w:bCs/>
      <w:caps/>
      <w:color w:val="000066"/>
      <w:sz w:val="32"/>
      <w:szCs w:val="48"/>
    </w:rPr>
  </w:style>
  <w:style w:type="paragraph" w:customStyle="1" w:styleId="ProjectTitle">
    <w:name w:val="Project Title"/>
    <w:basedOn w:val="Normal"/>
    <w:next w:val="Normal"/>
    <w:rsid w:val="00EE5039"/>
    <w:pPr>
      <w:widowControl w:val="0"/>
      <w:autoSpaceDE w:val="0"/>
      <w:spacing w:before="240" w:after="120" w:line="288" w:lineRule="auto"/>
      <w:jc w:val="center"/>
    </w:pPr>
    <w:rPr>
      <w:b/>
      <w:bCs/>
      <w:caps/>
      <w:color w:val="000066"/>
      <w:sz w:val="36"/>
      <w:szCs w:val="36"/>
    </w:rPr>
  </w:style>
  <w:style w:type="paragraph" w:customStyle="1" w:styleId="Style1">
    <w:name w:val="Style1"/>
    <w:basedOn w:val="Heading6"/>
    <w:rsid w:val="00EE5039"/>
    <w:pPr>
      <w:keepNext/>
      <w:tabs>
        <w:tab w:val="clear" w:pos="0"/>
      </w:tabs>
      <w:overflowPunct w:val="0"/>
      <w:autoSpaceDE w:val="0"/>
      <w:spacing w:before="0" w:after="0"/>
      <w:ind w:left="0" w:firstLine="0"/>
    </w:pPr>
    <w:rPr>
      <w:rFonts w:eastAsia="MS Mincho"/>
      <w:b w:val="0"/>
      <w:bCs w:val="0"/>
      <w:smallCaps/>
      <w:color w:val="000000"/>
      <w:sz w:val="24"/>
      <w:szCs w:val="20"/>
    </w:rPr>
  </w:style>
  <w:style w:type="paragraph" w:styleId="Header">
    <w:name w:val="header"/>
    <w:basedOn w:val="Normal"/>
    <w:rsid w:val="00EE5039"/>
    <w:rPr>
      <w:sz w:val="18"/>
    </w:rPr>
  </w:style>
  <w:style w:type="paragraph" w:styleId="Footer">
    <w:name w:val="footer"/>
    <w:basedOn w:val="Normal"/>
    <w:rsid w:val="00EE5039"/>
    <w:pPr>
      <w:ind w:right="360"/>
    </w:pPr>
    <w:rPr>
      <w:sz w:val="20"/>
      <w:szCs w:val="20"/>
    </w:rPr>
  </w:style>
  <w:style w:type="paragraph" w:customStyle="1" w:styleId="listLevel02">
    <w:name w:val="listLevel02"/>
    <w:basedOn w:val="Normal"/>
    <w:rsid w:val="00EE5039"/>
    <w:pPr>
      <w:tabs>
        <w:tab w:val="num" w:pos="0"/>
      </w:tabs>
      <w:ind w:left="1080" w:hanging="360"/>
      <w:jc w:val="both"/>
    </w:pPr>
    <w:rPr>
      <w:rFonts w:ascii="Garamond" w:eastAsia="MS Mincho" w:hAnsi="Garamond" w:cs="Garamond"/>
      <w:sz w:val="22"/>
      <w:szCs w:val="20"/>
    </w:rPr>
  </w:style>
  <w:style w:type="paragraph" w:customStyle="1" w:styleId="Name">
    <w:name w:val="Name"/>
    <w:basedOn w:val="Normal"/>
    <w:rsid w:val="00EE5039"/>
    <w:pPr>
      <w:spacing w:before="120"/>
      <w:jc w:val="center"/>
    </w:pPr>
    <w:rPr>
      <w:rFonts w:ascii="Garamond" w:hAnsi="Garamond" w:cs="Garamond"/>
      <w:bCs/>
      <w:iCs/>
      <w:color w:val="000080"/>
      <w:sz w:val="48"/>
      <w:szCs w:val="20"/>
    </w:rPr>
  </w:style>
  <w:style w:type="paragraph" w:customStyle="1" w:styleId="TableHeader">
    <w:name w:val="Table Header"/>
    <w:basedOn w:val="Normal"/>
    <w:rsid w:val="00EE5039"/>
    <w:pPr>
      <w:spacing w:before="120" w:after="120" w:line="240" w:lineRule="atLeast"/>
    </w:pPr>
    <w:rPr>
      <w:rFonts w:eastAsia="MS Gothic"/>
      <w:b/>
      <w:bCs/>
      <w:szCs w:val="20"/>
    </w:rPr>
  </w:style>
  <w:style w:type="paragraph" w:customStyle="1" w:styleId="TableText">
    <w:name w:val="Table Text"/>
    <w:basedOn w:val="Normal"/>
    <w:rsid w:val="00EE5039"/>
    <w:pPr>
      <w:spacing w:line="240" w:lineRule="atLeast"/>
      <w:ind w:left="72"/>
      <w:jc w:val="both"/>
    </w:pPr>
    <w:rPr>
      <w:sz w:val="16"/>
      <w:szCs w:val="16"/>
    </w:rPr>
  </w:style>
  <w:style w:type="paragraph" w:customStyle="1" w:styleId="TableText1">
    <w:name w:val="Table Text 1"/>
    <w:basedOn w:val="Normal"/>
    <w:rsid w:val="00EE5039"/>
    <w:pPr>
      <w:spacing w:line="240" w:lineRule="atLeast"/>
      <w:ind w:left="-1894"/>
      <w:jc w:val="both"/>
    </w:pPr>
    <w:rPr>
      <w:rFonts w:cs="Arial"/>
      <w:sz w:val="16"/>
      <w:szCs w:val="16"/>
    </w:rPr>
  </w:style>
  <w:style w:type="paragraph" w:customStyle="1" w:styleId="NoteText">
    <w:name w:val="Note Text"/>
    <w:basedOn w:val="Normal"/>
    <w:rsid w:val="00EE5039"/>
    <w:pPr>
      <w:spacing w:line="240" w:lineRule="atLeast"/>
    </w:pPr>
    <w:rPr>
      <w:rFonts w:cs="Arial"/>
      <w:b/>
      <w:i/>
      <w:color w:val="666699"/>
      <w:sz w:val="16"/>
      <w:szCs w:val="16"/>
    </w:rPr>
  </w:style>
  <w:style w:type="paragraph" w:customStyle="1" w:styleId="SkillItem">
    <w:name w:val="Skill Item"/>
    <w:basedOn w:val="Normal"/>
    <w:rsid w:val="00EE5039"/>
    <w:rPr>
      <w:rFonts w:cs="Arial"/>
      <w:b/>
      <w:i/>
      <w:sz w:val="16"/>
      <w:szCs w:val="16"/>
    </w:rPr>
  </w:style>
  <w:style w:type="paragraph" w:customStyle="1" w:styleId="DuLieuBang">
    <w:name w:val="DuLieuBang"/>
    <w:basedOn w:val="Normal"/>
    <w:rsid w:val="00EE5039"/>
    <w:pPr>
      <w:spacing w:before="60" w:after="60"/>
      <w:ind w:left="113"/>
      <w:jc w:val="both"/>
    </w:pPr>
    <w:rPr>
      <w:rFonts w:ascii="Times New Roman" w:hAnsi="Times New Roman"/>
      <w:sz w:val="26"/>
    </w:rPr>
  </w:style>
  <w:style w:type="paragraph" w:customStyle="1" w:styleId="Centered">
    <w:name w:val="Centered"/>
    <w:basedOn w:val="TableText"/>
    <w:rsid w:val="00EE5039"/>
    <w:pPr>
      <w:jc w:val="center"/>
    </w:pPr>
  </w:style>
  <w:style w:type="paragraph" w:customStyle="1" w:styleId="StyleTableHeader12pt">
    <w:name w:val="Style Table Header + 12 pt"/>
    <w:basedOn w:val="TableHeader"/>
    <w:rsid w:val="00EE5039"/>
  </w:style>
  <w:style w:type="paragraph" w:styleId="DocumentMap">
    <w:name w:val="Document Map"/>
    <w:basedOn w:val="Normal"/>
    <w:rsid w:val="00EE503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Bullet2">
    <w:name w:val="List Bullet 2"/>
    <w:basedOn w:val="Normal"/>
    <w:rsid w:val="00EE5039"/>
    <w:pPr>
      <w:tabs>
        <w:tab w:val="num" w:pos="0"/>
      </w:tabs>
      <w:ind w:left="720" w:hanging="360"/>
    </w:pPr>
  </w:style>
  <w:style w:type="paragraph" w:styleId="BalloonText">
    <w:name w:val="Balloon Text"/>
    <w:basedOn w:val="Normal"/>
    <w:rsid w:val="00EE5039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EE5039"/>
    <w:pPr>
      <w:suppressLineNumbers/>
    </w:pPr>
  </w:style>
  <w:style w:type="paragraph" w:customStyle="1" w:styleId="TableHeading">
    <w:name w:val="Table Heading"/>
    <w:basedOn w:val="TableContents"/>
    <w:rsid w:val="00EE5039"/>
    <w:pPr>
      <w:jc w:val="center"/>
    </w:pPr>
    <w:rPr>
      <w:b/>
      <w:bCs/>
    </w:rPr>
  </w:style>
  <w:style w:type="character" w:customStyle="1" w:styleId="Heading6Char">
    <w:name w:val="Heading 6 Char"/>
    <w:basedOn w:val="DefaultParagraphFont"/>
    <w:link w:val="Heading6"/>
    <w:rsid w:val="003076CE"/>
    <w:rPr>
      <w:rFonts w:ascii="Arial" w:hAnsi="Arial"/>
      <w:b/>
      <w:bCs/>
      <w:sz w:val="22"/>
      <w:szCs w:val="22"/>
      <w:lang w:val="en-US" w:eastAsia="zh-CN"/>
    </w:rPr>
  </w:style>
  <w:style w:type="character" w:customStyle="1" w:styleId="shorttext">
    <w:name w:val="short_text"/>
    <w:basedOn w:val="DefaultParagraphFont"/>
    <w:rsid w:val="003076CE"/>
  </w:style>
  <w:style w:type="paragraph" w:styleId="ListParagraph">
    <w:name w:val="List Paragraph"/>
    <w:basedOn w:val="Normal"/>
    <w:uiPriority w:val="34"/>
    <w:qFormat/>
    <w:rsid w:val="003076CE"/>
    <w:pPr>
      <w:tabs>
        <w:tab w:val="clear" w:pos="3420"/>
      </w:tabs>
      <w:suppressAutoHyphens w:val="0"/>
      <w:ind w:left="720"/>
      <w:contextualSpacing/>
      <w:textAlignment w:val="auto"/>
    </w:pPr>
    <w:rPr>
      <w:rFonts w:ascii="Times New Roman" w:eastAsia="MS Mincho" w:hAnsi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737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803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SII%20CV%20Template%20QA%20me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080F0-059B-47AE-BE3D-F22C479F1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VSII CV Template QA member</Template>
  <TotalTime>217</TotalTime>
  <Pages>3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</Company>
  <LinksUpToDate>false</LinksUpToDate>
  <CharactersWithSpaces>4680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minhdt</dc:creator>
  <cp:keywords/>
  <cp:lastModifiedBy>Ngoc Hien</cp:lastModifiedBy>
  <cp:revision>16</cp:revision>
  <cp:lastPrinted>2013-12-01T13:10:00Z</cp:lastPrinted>
  <dcterms:created xsi:type="dcterms:W3CDTF">2013-12-09T09:46:00Z</dcterms:created>
  <dcterms:modified xsi:type="dcterms:W3CDTF">2022-01-14T15:59:00Z</dcterms:modified>
</cp:coreProperties>
</file>